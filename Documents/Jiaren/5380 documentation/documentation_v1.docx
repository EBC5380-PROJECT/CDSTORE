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E75" w:rsidRDefault="001B0E75" w:rsidP="001B0E75">
      <w:pPr>
        <w:pStyle w:val="Title"/>
        <w:rPr>
          <w:color w:val="C45911" w:themeColor="accent2" w:themeShade="BF"/>
        </w:rPr>
      </w:pPr>
    </w:p>
    <w:p w:rsidR="001B0E75" w:rsidRDefault="001B0E75" w:rsidP="001B0E75">
      <w:pPr>
        <w:pStyle w:val="Title"/>
        <w:rPr>
          <w:color w:val="C45911" w:themeColor="accent2" w:themeShade="BF"/>
        </w:rPr>
      </w:pPr>
    </w:p>
    <w:p w:rsidR="001B0E75" w:rsidRPr="00964A43" w:rsidRDefault="001B0E75" w:rsidP="001B0E75">
      <w:pPr>
        <w:pStyle w:val="Title"/>
        <w:rPr>
          <w:color w:val="C45911" w:themeColor="accent2" w:themeShade="BF"/>
        </w:rPr>
      </w:pPr>
      <w:r w:rsidRPr="006A190F">
        <w:rPr>
          <w:color w:val="C45911" w:themeColor="accent2" w:themeShade="BF"/>
        </w:rPr>
        <w:t>CSI5380</w:t>
      </w:r>
      <w:r>
        <w:rPr>
          <w:color w:val="C45911" w:themeColor="accent2" w:themeShade="BF"/>
          <w:sz w:val="44"/>
          <w:szCs w:val="44"/>
        </w:rPr>
        <w:t xml:space="preserve">: </w:t>
      </w:r>
      <w:r w:rsidRPr="00964A43">
        <w:rPr>
          <w:color w:val="C45911" w:themeColor="accent2" w:themeShade="BF"/>
        </w:rPr>
        <w:t xml:space="preserve">Systems &amp; Architectures </w:t>
      </w:r>
    </w:p>
    <w:p w:rsidR="001B0E75" w:rsidRPr="00964A43" w:rsidRDefault="001B0E75" w:rsidP="001B0E75">
      <w:pPr>
        <w:pStyle w:val="Title"/>
        <w:jc w:val="center"/>
        <w:rPr>
          <w:color w:val="C45911" w:themeColor="accent2" w:themeShade="BF"/>
        </w:rPr>
      </w:pPr>
      <w:r w:rsidRPr="00964A43">
        <w:rPr>
          <w:color w:val="C45911" w:themeColor="accent2" w:themeShade="BF"/>
        </w:rPr>
        <w:t>For</w:t>
      </w:r>
    </w:p>
    <w:p w:rsidR="001B0E75" w:rsidRPr="00964A43" w:rsidRDefault="001B0E75" w:rsidP="001B0E75">
      <w:pPr>
        <w:pStyle w:val="Title"/>
        <w:jc w:val="center"/>
        <w:rPr>
          <w:color w:val="C45911" w:themeColor="accent2" w:themeShade="BF"/>
        </w:rPr>
      </w:pPr>
      <w:r w:rsidRPr="00964A43">
        <w:rPr>
          <w:color w:val="C45911" w:themeColor="accent2" w:themeShade="BF"/>
        </w:rPr>
        <w:t>Electronic Commerce</w:t>
      </w:r>
    </w:p>
    <w:p w:rsidR="001B0E75" w:rsidRDefault="001B0E75" w:rsidP="001B0E75">
      <w:pPr>
        <w:pStyle w:val="Subtitle"/>
        <w:jc w:val="center"/>
        <w:rPr>
          <w:color w:val="C45911" w:themeColor="accent2" w:themeShade="BF"/>
        </w:rPr>
      </w:pPr>
    </w:p>
    <w:p w:rsidR="001B0E75" w:rsidRPr="001B0E75" w:rsidRDefault="001B0E75" w:rsidP="001B0E75">
      <w:pPr>
        <w:pStyle w:val="Subtitle"/>
        <w:jc w:val="center"/>
        <w:rPr>
          <w:b/>
          <w:color w:val="C45911" w:themeColor="accent2" w:themeShade="BF"/>
          <w:sz w:val="32"/>
        </w:rPr>
      </w:pPr>
      <w:r w:rsidRPr="001B0E75">
        <w:rPr>
          <w:b/>
          <w:color w:val="C45911" w:themeColor="accent2" w:themeShade="BF"/>
          <w:sz w:val="32"/>
        </w:rPr>
        <w:t>Project Part 1: CD Store –Documentation</w:t>
      </w:r>
    </w:p>
    <w:p w:rsidR="001B0E75" w:rsidRDefault="001B0E75" w:rsidP="001B0E75"/>
    <w:p w:rsidR="001B0E75" w:rsidRDefault="001B0E75" w:rsidP="001B0E75"/>
    <w:p w:rsidR="001B0E75" w:rsidRDefault="001B0E75" w:rsidP="001B0E75"/>
    <w:p w:rsidR="001B0E75" w:rsidRDefault="001B0E75" w:rsidP="001B0E75"/>
    <w:p w:rsidR="001B0E75" w:rsidRDefault="001B0E75" w:rsidP="001B0E75"/>
    <w:p w:rsidR="001B0E75" w:rsidRDefault="001B0E75" w:rsidP="00515CD1">
      <w:pPr>
        <w:pStyle w:val="Subtitle"/>
        <w:jc w:val="center"/>
        <w:rPr>
          <w:b/>
          <w:color w:val="C45911" w:themeColor="accent2" w:themeShade="BF"/>
          <w:sz w:val="32"/>
        </w:rPr>
      </w:pPr>
      <w:r w:rsidRPr="00515CD1">
        <w:rPr>
          <w:b/>
          <w:color w:val="C45911" w:themeColor="accent2" w:themeShade="BF"/>
          <w:sz w:val="32"/>
        </w:rPr>
        <w:t>S</w:t>
      </w:r>
      <w:r w:rsidRPr="00515CD1">
        <w:rPr>
          <w:rFonts w:hint="eastAsia"/>
          <w:b/>
          <w:color w:val="C45911" w:themeColor="accent2" w:themeShade="BF"/>
          <w:sz w:val="32"/>
        </w:rPr>
        <w:t xml:space="preserve">ubmit </w:t>
      </w:r>
      <w:r w:rsidRPr="00515CD1">
        <w:rPr>
          <w:b/>
          <w:color w:val="C45911" w:themeColor="accent2" w:themeShade="BF"/>
          <w:sz w:val="32"/>
        </w:rPr>
        <w:t>by</w:t>
      </w:r>
      <w:r w:rsidR="00515CD1">
        <w:rPr>
          <w:b/>
          <w:color w:val="C45911" w:themeColor="accent2" w:themeShade="BF"/>
          <w:sz w:val="32"/>
        </w:rPr>
        <w:t>;</w:t>
      </w:r>
    </w:p>
    <w:p w:rsidR="001B0E75" w:rsidRDefault="001C0E52" w:rsidP="00515CD1">
      <w:pPr>
        <w:pStyle w:val="Subtitle"/>
        <w:jc w:val="center"/>
        <w:rPr>
          <w:b/>
          <w:color w:val="C45911" w:themeColor="accent2" w:themeShade="BF"/>
          <w:sz w:val="32"/>
        </w:rPr>
      </w:pPr>
      <w:proofErr w:type="spellStart"/>
      <w:r>
        <w:rPr>
          <w:b/>
          <w:color w:val="C45911" w:themeColor="accent2" w:themeShade="BF"/>
          <w:sz w:val="32"/>
        </w:rPr>
        <w:t>Team”</w:t>
      </w:r>
      <w:r w:rsidR="00D146B9">
        <w:rPr>
          <w:rFonts w:hint="eastAsia"/>
          <w:b/>
          <w:color w:val="C45911" w:themeColor="accent2" w:themeShade="BF"/>
          <w:sz w:val="32"/>
        </w:rPr>
        <w:t>Kill</w:t>
      </w:r>
      <w:proofErr w:type="spellEnd"/>
      <w:r w:rsidR="00D146B9">
        <w:rPr>
          <w:b/>
          <w:color w:val="C45911" w:themeColor="accent2" w:themeShade="BF"/>
          <w:sz w:val="32"/>
        </w:rPr>
        <w:t xml:space="preserve"> – </w:t>
      </w:r>
      <w:r w:rsidR="00D146B9">
        <w:rPr>
          <w:rFonts w:hint="eastAsia"/>
          <w:b/>
          <w:color w:val="C45911" w:themeColor="accent2" w:themeShade="BF"/>
          <w:sz w:val="32"/>
        </w:rPr>
        <w:t>9</w:t>
      </w:r>
      <w:r w:rsidR="00D146B9">
        <w:rPr>
          <w:b/>
          <w:color w:val="C45911" w:themeColor="accent2" w:themeShade="BF"/>
          <w:sz w:val="32"/>
        </w:rPr>
        <w:t>”</w:t>
      </w:r>
    </w:p>
    <w:tbl>
      <w:tblPr>
        <w:tblStyle w:val="PlainTable1"/>
        <w:tblW w:w="5027" w:type="pct"/>
        <w:tblLook w:val="04A0" w:firstRow="1" w:lastRow="0" w:firstColumn="1" w:lastColumn="0" w:noHBand="0" w:noVBand="1"/>
      </w:tblPr>
      <w:tblGrid>
        <w:gridCol w:w="1421"/>
        <w:gridCol w:w="4139"/>
        <w:gridCol w:w="2781"/>
      </w:tblGrid>
      <w:tr w:rsidR="00515CD1" w:rsidTr="00515CD1">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52" w:type="pct"/>
          </w:tcPr>
          <w:p w:rsidR="00515CD1" w:rsidRPr="00515CD1" w:rsidRDefault="00515CD1" w:rsidP="00515CD1">
            <w:pPr>
              <w:jc w:val="center"/>
              <w:rPr>
                <w:b w:val="0"/>
                <w:sz w:val="22"/>
              </w:rPr>
            </w:pPr>
            <w:r w:rsidRPr="00515CD1">
              <w:rPr>
                <w:rFonts w:hint="eastAsia"/>
                <w:b w:val="0"/>
                <w:sz w:val="22"/>
              </w:rPr>
              <w:t>No.</w:t>
            </w:r>
          </w:p>
        </w:tc>
        <w:tc>
          <w:tcPr>
            <w:tcW w:w="2481" w:type="pct"/>
          </w:tcPr>
          <w:p w:rsidR="00515CD1" w:rsidRPr="00515CD1" w:rsidRDefault="00515CD1" w:rsidP="00515CD1">
            <w:pPr>
              <w:jc w:val="center"/>
              <w:cnfStyle w:val="100000000000" w:firstRow="1" w:lastRow="0" w:firstColumn="0" w:lastColumn="0" w:oddVBand="0" w:evenVBand="0" w:oddHBand="0" w:evenHBand="0" w:firstRowFirstColumn="0" w:firstRowLastColumn="0" w:lastRowFirstColumn="0" w:lastRowLastColumn="0"/>
              <w:rPr>
                <w:b w:val="0"/>
                <w:sz w:val="22"/>
              </w:rPr>
            </w:pPr>
            <w:r w:rsidRPr="00515CD1">
              <w:rPr>
                <w:b w:val="0"/>
                <w:sz w:val="22"/>
              </w:rPr>
              <w:t>Team Members</w:t>
            </w:r>
          </w:p>
        </w:tc>
        <w:tc>
          <w:tcPr>
            <w:tcW w:w="1667" w:type="pct"/>
          </w:tcPr>
          <w:p w:rsidR="00515CD1" w:rsidRPr="00515CD1" w:rsidRDefault="00515CD1" w:rsidP="00515CD1">
            <w:pPr>
              <w:jc w:val="center"/>
              <w:cnfStyle w:val="100000000000" w:firstRow="1" w:lastRow="0" w:firstColumn="0" w:lastColumn="0" w:oddVBand="0" w:evenVBand="0" w:oddHBand="0" w:evenHBand="0" w:firstRowFirstColumn="0" w:firstRowLastColumn="0" w:lastRowFirstColumn="0" w:lastRowLastColumn="0"/>
              <w:rPr>
                <w:b w:val="0"/>
                <w:sz w:val="22"/>
                <w:lang w:eastAsia="en-US"/>
              </w:rPr>
            </w:pPr>
            <w:r w:rsidRPr="00515CD1">
              <w:rPr>
                <w:b w:val="0"/>
                <w:sz w:val="22"/>
              </w:rPr>
              <w:t>Student ID</w:t>
            </w:r>
          </w:p>
        </w:tc>
      </w:tr>
      <w:tr w:rsidR="00515CD1" w:rsidTr="00515CD1">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852" w:type="pct"/>
          </w:tcPr>
          <w:p w:rsidR="00515CD1" w:rsidRPr="00515CD1" w:rsidRDefault="00515CD1" w:rsidP="00515CD1">
            <w:pPr>
              <w:jc w:val="center"/>
              <w:rPr>
                <w:b w:val="0"/>
                <w:sz w:val="22"/>
              </w:rPr>
            </w:pPr>
            <w:r w:rsidRPr="00515CD1">
              <w:rPr>
                <w:rFonts w:hint="eastAsia"/>
                <w:b w:val="0"/>
                <w:sz w:val="22"/>
              </w:rPr>
              <w:t>1</w:t>
            </w:r>
          </w:p>
        </w:tc>
        <w:tc>
          <w:tcPr>
            <w:tcW w:w="2481" w:type="pct"/>
          </w:tcPr>
          <w:p w:rsidR="00515CD1" w:rsidRPr="00515CD1" w:rsidRDefault="00515CD1" w:rsidP="00515CD1">
            <w:pPr>
              <w:jc w:val="center"/>
              <w:cnfStyle w:val="000000100000" w:firstRow="0" w:lastRow="0" w:firstColumn="0" w:lastColumn="0" w:oddVBand="0" w:evenVBand="0" w:oddHBand="1" w:evenHBand="0" w:firstRowFirstColumn="0" w:firstRowLastColumn="0" w:lastRowFirstColumn="0" w:lastRowLastColumn="0"/>
              <w:rPr>
                <w:sz w:val="22"/>
                <w:lang w:eastAsia="en-US"/>
              </w:rPr>
            </w:pPr>
            <w:bookmarkStart w:id="0" w:name="OLE_LINK1"/>
            <w:bookmarkStart w:id="1" w:name="OLE_LINK2"/>
            <w:r w:rsidRPr="00515CD1">
              <w:rPr>
                <w:sz w:val="22"/>
              </w:rPr>
              <w:t xml:space="preserve">Michele Belanger-Petrucci </w:t>
            </w:r>
            <w:bookmarkEnd w:id="0"/>
            <w:bookmarkEnd w:id="1"/>
            <w:r w:rsidRPr="00515CD1">
              <w:rPr>
                <w:sz w:val="22"/>
              </w:rPr>
              <w:t>(Team Leader)</w:t>
            </w:r>
          </w:p>
        </w:tc>
        <w:tc>
          <w:tcPr>
            <w:tcW w:w="1667" w:type="pct"/>
          </w:tcPr>
          <w:p w:rsidR="00515CD1" w:rsidRPr="00515CD1" w:rsidRDefault="00515CD1" w:rsidP="00515CD1">
            <w:pPr>
              <w:jc w:val="center"/>
              <w:cnfStyle w:val="000000100000" w:firstRow="0" w:lastRow="0" w:firstColumn="0" w:lastColumn="0" w:oddVBand="0" w:evenVBand="0" w:oddHBand="1" w:evenHBand="0" w:firstRowFirstColumn="0" w:firstRowLastColumn="0" w:lastRowFirstColumn="0" w:lastRowLastColumn="0"/>
              <w:rPr>
                <w:sz w:val="22"/>
                <w:lang w:eastAsia="en-US"/>
              </w:rPr>
            </w:pPr>
          </w:p>
        </w:tc>
      </w:tr>
      <w:tr w:rsidR="00515CD1" w:rsidTr="00515CD1">
        <w:trPr>
          <w:trHeight w:val="431"/>
        </w:trPr>
        <w:tc>
          <w:tcPr>
            <w:cnfStyle w:val="001000000000" w:firstRow="0" w:lastRow="0" w:firstColumn="1" w:lastColumn="0" w:oddVBand="0" w:evenVBand="0" w:oddHBand="0" w:evenHBand="0" w:firstRowFirstColumn="0" w:firstRowLastColumn="0" w:lastRowFirstColumn="0" w:lastRowLastColumn="0"/>
            <w:tcW w:w="852" w:type="pct"/>
          </w:tcPr>
          <w:p w:rsidR="00515CD1" w:rsidRPr="00515CD1" w:rsidRDefault="00515CD1" w:rsidP="00515CD1">
            <w:pPr>
              <w:jc w:val="center"/>
              <w:rPr>
                <w:b w:val="0"/>
                <w:sz w:val="22"/>
              </w:rPr>
            </w:pPr>
            <w:r w:rsidRPr="00515CD1">
              <w:rPr>
                <w:rFonts w:hint="eastAsia"/>
                <w:b w:val="0"/>
                <w:sz w:val="22"/>
              </w:rPr>
              <w:t>2</w:t>
            </w:r>
          </w:p>
        </w:tc>
        <w:tc>
          <w:tcPr>
            <w:tcW w:w="2481" w:type="pct"/>
          </w:tcPr>
          <w:p w:rsidR="00515CD1" w:rsidRPr="00515CD1" w:rsidRDefault="00B11E30" w:rsidP="00515CD1">
            <w:pPr>
              <w:jc w:val="center"/>
              <w:cnfStyle w:val="000000000000" w:firstRow="0" w:lastRow="0" w:firstColumn="0" w:lastColumn="0" w:oddVBand="0" w:evenVBand="0" w:oddHBand="0" w:evenHBand="0" w:firstRowFirstColumn="0" w:firstRowLastColumn="0" w:lastRowFirstColumn="0" w:lastRowLastColumn="0"/>
              <w:rPr>
                <w:sz w:val="22"/>
                <w:lang w:eastAsia="en-US"/>
              </w:rPr>
            </w:pPr>
            <w:bookmarkStart w:id="2" w:name="OLE_LINK3"/>
            <w:bookmarkStart w:id="3" w:name="OLE_LINK4"/>
            <w:r>
              <w:rPr>
                <w:rFonts w:hint="eastAsia"/>
                <w:sz w:val="22"/>
              </w:rPr>
              <w:t xml:space="preserve">Kaifan </w:t>
            </w:r>
            <w:r>
              <w:rPr>
                <w:sz w:val="22"/>
                <w:lang w:eastAsia="en-US"/>
              </w:rPr>
              <w:t>Zhu</w:t>
            </w:r>
            <w:bookmarkEnd w:id="2"/>
            <w:bookmarkEnd w:id="3"/>
          </w:p>
        </w:tc>
        <w:tc>
          <w:tcPr>
            <w:tcW w:w="1667" w:type="pct"/>
          </w:tcPr>
          <w:p w:rsidR="00515CD1" w:rsidRPr="00515CD1" w:rsidRDefault="00515CD1" w:rsidP="00515CD1">
            <w:pPr>
              <w:jc w:val="center"/>
              <w:cnfStyle w:val="000000000000" w:firstRow="0" w:lastRow="0" w:firstColumn="0" w:lastColumn="0" w:oddVBand="0" w:evenVBand="0" w:oddHBand="0" w:evenHBand="0" w:firstRowFirstColumn="0" w:firstRowLastColumn="0" w:lastRowFirstColumn="0" w:lastRowLastColumn="0"/>
              <w:rPr>
                <w:sz w:val="22"/>
                <w:lang w:eastAsia="en-US"/>
              </w:rPr>
            </w:pPr>
          </w:p>
        </w:tc>
      </w:tr>
      <w:tr w:rsidR="00515CD1" w:rsidTr="00515CD1">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852" w:type="pct"/>
          </w:tcPr>
          <w:p w:rsidR="00515CD1" w:rsidRPr="00515CD1" w:rsidRDefault="00515CD1" w:rsidP="00515CD1">
            <w:pPr>
              <w:jc w:val="center"/>
              <w:rPr>
                <w:b w:val="0"/>
                <w:sz w:val="22"/>
              </w:rPr>
            </w:pPr>
            <w:r w:rsidRPr="00515CD1">
              <w:rPr>
                <w:rFonts w:hint="eastAsia"/>
                <w:b w:val="0"/>
                <w:sz w:val="22"/>
              </w:rPr>
              <w:t>3</w:t>
            </w:r>
          </w:p>
        </w:tc>
        <w:tc>
          <w:tcPr>
            <w:tcW w:w="2481" w:type="pct"/>
          </w:tcPr>
          <w:p w:rsidR="00515CD1" w:rsidRPr="00515CD1" w:rsidRDefault="00B11E30" w:rsidP="00515CD1">
            <w:pPr>
              <w:jc w:val="center"/>
              <w:cnfStyle w:val="000000100000" w:firstRow="0" w:lastRow="0" w:firstColumn="0" w:lastColumn="0" w:oddVBand="0" w:evenVBand="0" w:oddHBand="1" w:evenHBand="0" w:firstRowFirstColumn="0" w:firstRowLastColumn="0" w:lastRowFirstColumn="0" w:lastRowLastColumn="0"/>
              <w:rPr>
                <w:rFonts w:hint="eastAsia"/>
                <w:sz w:val="22"/>
              </w:rPr>
            </w:pPr>
            <w:bookmarkStart w:id="4" w:name="OLE_LINK7"/>
            <w:bookmarkStart w:id="5" w:name="OLE_LINK8"/>
            <w:r>
              <w:rPr>
                <w:rFonts w:hint="eastAsia"/>
                <w:sz w:val="22"/>
              </w:rPr>
              <w:t>Yuan Liu</w:t>
            </w:r>
            <w:bookmarkEnd w:id="4"/>
            <w:bookmarkEnd w:id="5"/>
          </w:p>
        </w:tc>
        <w:tc>
          <w:tcPr>
            <w:tcW w:w="1667" w:type="pct"/>
          </w:tcPr>
          <w:p w:rsidR="00515CD1" w:rsidRPr="00515CD1" w:rsidRDefault="00515CD1" w:rsidP="00515CD1">
            <w:pPr>
              <w:jc w:val="center"/>
              <w:cnfStyle w:val="000000100000" w:firstRow="0" w:lastRow="0" w:firstColumn="0" w:lastColumn="0" w:oddVBand="0" w:evenVBand="0" w:oddHBand="1" w:evenHBand="0" w:firstRowFirstColumn="0" w:firstRowLastColumn="0" w:lastRowFirstColumn="0" w:lastRowLastColumn="0"/>
              <w:rPr>
                <w:sz w:val="22"/>
                <w:lang w:eastAsia="en-US"/>
              </w:rPr>
            </w:pPr>
          </w:p>
        </w:tc>
      </w:tr>
      <w:tr w:rsidR="00515CD1" w:rsidTr="00515CD1">
        <w:trPr>
          <w:trHeight w:val="431"/>
        </w:trPr>
        <w:tc>
          <w:tcPr>
            <w:cnfStyle w:val="001000000000" w:firstRow="0" w:lastRow="0" w:firstColumn="1" w:lastColumn="0" w:oddVBand="0" w:evenVBand="0" w:oddHBand="0" w:evenHBand="0" w:firstRowFirstColumn="0" w:firstRowLastColumn="0" w:lastRowFirstColumn="0" w:lastRowLastColumn="0"/>
            <w:tcW w:w="852" w:type="pct"/>
          </w:tcPr>
          <w:p w:rsidR="00515CD1" w:rsidRPr="00515CD1" w:rsidRDefault="00515CD1" w:rsidP="00515CD1">
            <w:pPr>
              <w:jc w:val="center"/>
              <w:rPr>
                <w:b w:val="0"/>
                <w:sz w:val="22"/>
              </w:rPr>
            </w:pPr>
            <w:r w:rsidRPr="00515CD1">
              <w:rPr>
                <w:rFonts w:hint="eastAsia"/>
                <w:b w:val="0"/>
                <w:sz w:val="22"/>
              </w:rPr>
              <w:t>4</w:t>
            </w:r>
          </w:p>
        </w:tc>
        <w:tc>
          <w:tcPr>
            <w:tcW w:w="2481" w:type="pct"/>
          </w:tcPr>
          <w:p w:rsidR="00515CD1" w:rsidRPr="00515CD1" w:rsidRDefault="00B11E30" w:rsidP="00515CD1">
            <w:pPr>
              <w:jc w:val="center"/>
              <w:cnfStyle w:val="000000000000" w:firstRow="0" w:lastRow="0" w:firstColumn="0" w:lastColumn="0" w:oddVBand="0" w:evenVBand="0" w:oddHBand="0" w:evenHBand="0" w:firstRowFirstColumn="0" w:firstRowLastColumn="0" w:lastRowFirstColumn="0" w:lastRowLastColumn="0"/>
              <w:rPr>
                <w:rFonts w:hint="eastAsia"/>
                <w:sz w:val="22"/>
              </w:rPr>
            </w:pPr>
            <w:bookmarkStart w:id="6" w:name="OLE_LINK11"/>
            <w:bookmarkStart w:id="7" w:name="OLE_LINK12"/>
            <w:r>
              <w:rPr>
                <w:rFonts w:hint="eastAsia"/>
                <w:sz w:val="22"/>
              </w:rPr>
              <w:t>Jiaren Suo</w:t>
            </w:r>
            <w:bookmarkEnd w:id="6"/>
            <w:bookmarkEnd w:id="7"/>
          </w:p>
        </w:tc>
        <w:tc>
          <w:tcPr>
            <w:tcW w:w="1667" w:type="pct"/>
          </w:tcPr>
          <w:p w:rsidR="00515CD1" w:rsidRPr="00515CD1" w:rsidRDefault="00515CD1" w:rsidP="00515CD1">
            <w:pPr>
              <w:jc w:val="center"/>
              <w:cnfStyle w:val="000000000000" w:firstRow="0" w:lastRow="0" w:firstColumn="0" w:lastColumn="0" w:oddVBand="0" w:evenVBand="0" w:oddHBand="0" w:evenHBand="0" w:firstRowFirstColumn="0" w:firstRowLastColumn="0" w:lastRowFirstColumn="0" w:lastRowLastColumn="0"/>
              <w:rPr>
                <w:sz w:val="22"/>
                <w:lang w:eastAsia="en-US"/>
              </w:rPr>
            </w:pPr>
          </w:p>
        </w:tc>
      </w:tr>
      <w:tr w:rsidR="00515CD1" w:rsidTr="00515CD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52" w:type="pct"/>
          </w:tcPr>
          <w:p w:rsidR="00515CD1" w:rsidRPr="00515CD1" w:rsidRDefault="00515CD1" w:rsidP="00515CD1">
            <w:pPr>
              <w:jc w:val="center"/>
              <w:rPr>
                <w:b w:val="0"/>
                <w:sz w:val="22"/>
              </w:rPr>
            </w:pPr>
            <w:r w:rsidRPr="00515CD1">
              <w:rPr>
                <w:rFonts w:hint="eastAsia"/>
                <w:b w:val="0"/>
                <w:sz w:val="22"/>
              </w:rPr>
              <w:t>5</w:t>
            </w:r>
          </w:p>
        </w:tc>
        <w:tc>
          <w:tcPr>
            <w:tcW w:w="2481" w:type="pct"/>
          </w:tcPr>
          <w:p w:rsidR="00515CD1" w:rsidRPr="00515CD1" w:rsidRDefault="00B11E30" w:rsidP="00515CD1">
            <w:pPr>
              <w:jc w:val="center"/>
              <w:cnfStyle w:val="000000100000" w:firstRow="0" w:lastRow="0" w:firstColumn="0" w:lastColumn="0" w:oddVBand="0" w:evenVBand="0" w:oddHBand="1" w:evenHBand="0" w:firstRowFirstColumn="0" w:firstRowLastColumn="0" w:lastRowFirstColumn="0" w:lastRowLastColumn="0"/>
              <w:rPr>
                <w:sz w:val="22"/>
                <w:lang w:eastAsia="en-US"/>
              </w:rPr>
            </w:pPr>
            <w:bookmarkStart w:id="8" w:name="OLE_LINK14"/>
            <w:bookmarkStart w:id="9" w:name="OLE_LINK15"/>
            <w:r w:rsidRPr="00B11E30">
              <w:rPr>
                <w:sz w:val="22"/>
              </w:rPr>
              <w:t>Cynthia Torkuma Ikongo</w:t>
            </w:r>
            <w:bookmarkEnd w:id="8"/>
            <w:bookmarkEnd w:id="9"/>
          </w:p>
        </w:tc>
        <w:tc>
          <w:tcPr>
            <w:tcW w:w="1667" w:type="pct"/>
          </w:tcPr>
          <w:p w:rsidR="00515CD1" w:rsidRPr="00515CD1" w:rsidRDefault="00515CD1" w:rsidP="00515CD1">
            <w:pPr>
              <w:jc w:val="center"/>
              <w:cnfStyle w:val="000000100000" w:firstRow="0" w:lastRow="0" w:firstColumn="0" w:lastColumn="0" w:oddVBand="0" w:evenVBand="0" w:oddHBand="1" w:evenHBand="0" w:firstRowFirstColumn="0" w:firstRowLastColumn="0" w:lastRowFirstColumn="0" w:lastRowLastColumn="0"/>
              <w:rPr>
                <w:sz w:val="22"/>
                <w:lang w:eastAsia="en-US"/>
              </w:rPr>
            </w:pPr>
          </w:p>
        </w:tc>
      </w:tr>
    </w:tbl>
    <w:p w:rsidR="00515CD1" w:rsidRPr="00515CD1" w:rsidRDefault="00515CD1" w:rsidP="00515CD1">
      <w:pPr>
        <w:rPr>
          <w:lang w:eastAsia="en-US"/>
        </w:rPr>
      </w:pPr>
    </w:p>
    <w:p w:rsidR="001B0E75" w:rsidRDefault="001B0E75" w:rsidP="001B0E75">
      <w:pPr>
        <w:pStyle w:val="Heading1"/>
      </w:pPr>
      <w:r>
        <w:lastRenderedPageBreak/>
        <w:t>C</w:t>
      </w:r>
      <w:r>
        <w:rPr>
          <w:rFonts w:hint="eastAsia"/>
        </w:rPr>
        <w:t>ontents</w:t>
      </w:r>
    </w:p>
    <w:p w:rsidR="001B0E75" w:rsidRDefault="001B0E75" w:rsidP="001B0E75">
      <w:proofErr w:type="spellStart"/>
      <w:proofErr w:type="gramStart"/>
      <w:r>
        <w:t>asdf</w:t>
      </w:r>
      <w:proofErr w:type="spellEnd"/>
      <w:proofErr w:type="gramEnd"/>
    </w:p>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515CD1" w:rsidRDefault="00515CD1" w:rsidP="001B0E75"/>
    <w:p w:rsidR="001B0E75" w:rsidRDefault="001B0E75" w:rsidP="001B0E75">
      <w:pPr>
        <w:pStyle w:val="Heading1"/>
      </w:pPr>
      <w:bookmarkStart w:id="10" w:name="_Toc353461106"/>
      <w:bookmarkStart w:id="11" w:name="_Toc418097583"/>
      <w:r>
        <w:lastRenderedPageBreak/>
        <w:t>List of Figures</w:t>
      </w:r>
      <w:bookmarkEnd w:id="10"/>
      <w:bookmarkEnd w:id="11"/>
    </w:p>
    <w:p w:rsidR="001B0E75" w:rsidRDefault="001C0E52" w:rsidP="001C0E52">
      <w:proofErr w:type="spellStart"/>
      <w:r>
        <w:t>asdf</w:t>
      </w:r>
      <w:proofErr w:type="spellEnd"/>
    </w:p>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515CD1" w:rsidRDefault="00515CD1" w:rsidP="00515CD1"/>
    <w:p w:rsidR="008F1A99" w:rsidRDefault="008F1A99" w:rsidP="00515CD1"/>
    <w:p w:rsidR="008F1A99" w:rsidRDefault="008F1A99" w:rsidP="00515CD1"/>
    <w:p w:rsidR="008F1A99" w:rsidRDefault="008F1A99" w:rsidP="00515CD1"/>
    <w:p w:rsidR="008F1A99" w:rsidRDefault="008F1A99" w:rsidP="00515CD1"/>
    <w:p w:rsidR="00671251" w:rsidRDefault="00671251" w:rsidP="00515CD1"/>
    <w:p w:rsidR="00EB24AC" w:rsidRDefault="00EB24AC" w:rsidP="00515CD1"/>
    <w:p w:rsidR="00EB24AC" w:rsidRDefault="00EB24AC" w:rsidP="00515CD1"/>
    <w:p w:rsidR="00EB24AC" w:rsidRDefault="00EB24AC" w:rsidP="00515CD1"/>
    <w:p w:rsidR="00EB24AC" w:rsidRDefault="00EB24AC" w:rsidP="00515CD1"/>
    <w:p w:rsidR="00EB24AC" w:rsidRPr="00515CD1" w:rsidRDefault="00EB24AC" w:rsidP="00515CD1">
      <w:pPr>
        <w:rPr>
          <w:rFonts w:hint="eastAsia"/>
        </w:rPr>
      </w:pPr>
    </w:p>
    <w:p w:rsidR="00AD1F9D" w:rsidRPr="00AD1F9D" w:rsidRDefault="00515CD1" w:rsidP="00AD1F9D">
      <w:pPr>
        <w:pStyle w:val="Heading2"/>
      </w:pPr>
      <w:r>
        <w:lastRenderedPageBreak/>
        <w:t xml:space="preserve">1 </w:t>
      </w:r>
      <w:r w:rsidR="001B0E75">
        <w:t>I</w:t>
      </w:r>
      <w:r w:rsidR="001B0E75">
        <w:rPr>
          <w:rFonts w:hint="eastAsia"/>
        </w:rPr>
        <w:t>ntroduction</w:t>
      </w:r>
    </w:p>
    <w:p w:rsidR="00671251" w:rsidRPr="00B016B2" w:rsidRDefault="00AD1F9D" w:rsidP="00FD4E2A">
      <w:pPr>
        <w:spacing w:line="360" w:lineRule="auto"/>
        <w:rPr>
          <w:rFonts w:ascii="Times New Roman" w:hAnsi="Times New Roman" w:cs="Times New Roman"/>
          <w:szCs w:val="21"/>
        </w:rPr>
      </w:pPr>
      <w:r w:rsidRPr="00B016B2">
        <w:rPr>
          <w:rFonts w:ascii="Times New Roman" w:hAnsi="Times New Roman" w:cs="Times New Roman"/>
          <w:szCs w:val="21"/>
        </w:rPr>
        <w:t>This project is about a simple E-commerce based websites that allows users to browse and order CDs though catalog.</w:t>
      </w:r>
      <w:r w:rsidR="00671251" w:rsidRPr="00B016B2">
        <w:rPr>
          <w:rFonts w:ascii="Times New Roman" w:hAnsi="Times New Roman" w:cs="Times New Roman"/>
          <w:szCs w:val="21"/>
        </w:rPr>
        <w:t xml:space="preserve"> This document is a generic </w:t>
      </w:r>
      <w:r w:rsidR="00FD4E2A" w:rsidRPr="00B016B2">
        <w:rPr>
          <w:rFonts w:ascii="Times New Roman" w:hAnsi="Times New Roman" w:cs="Times New Roman"/>
          <w:szCs w:val="21"/>
        </w:rPr>
        <w:t xml:space="preserve">Design Document, which </w:t>
      </w:r>
      <w:r w:rsidR="00671251" w:rsidRPr="00B016B2">
        <w:rPr>
          <w:rFonts w:ascii="Times New Roman" w:hAnsi="Times New Roman" w:cs="Times New Roman"/>
          <w:szCs w:val="21"/>
        </w:rPr>
        <w:t xml:space="preserve">provides guidance and template material </w:t>
      </w:r>
      <w:r w:rsidR="00FD4E2A" w:rsidRPr="00B016B2">
        <w:rPr>
          <w:rFonts w:ascii="Times New Roman" w:hAnsi="Times New Roman" w:cs="Times New Roman"/>
          <w:szCs w:val="21"/>
        </w:rPr>
        <w:t xml:space="preserve">step by step to show how to accomplish the whole system. Details on building and deploying the environment are provided in the included README.txt file. </w:t>
      </w:r>
    </w:p>
    <w:p w:rsidR="008F1A99" w:rsidRDefault="008F1A99" w:rsidP="00017B9D">
      <w:pPr>
        <w:pStyle w:val="Heading2"/>
        <w:spacing w:line="360" w:lineRule="auto"/>
      </w:pPr>
      <w:r w:rsidRPr="008F1A99">
        <w:rPr>
          <w:rFonts w:hint="eastAsia"/>
        </w:rPr>
        <w:t xml:space="preserve">2 </w:t>
      </w:r>
      <w:r>
        <w:t>Objectives</w:t>
      </w:r>
    </w:p>
    <w:p w:rsidR="008F1A99" w:rsidRPr="00B016B2" w:rsidRDefault="00FD4E2A" w:rsidP="00FD4E2A">
      <w:pPr>
        <w:spacing w:line="360" w:lineRule="auto"/>
        <w:rPr>
          <w:rFonts w:ascii="Times New Roman" w:hAnsi="Times New Roman" w:cs="Times New Roman"/>
          <w:szCs w:val="21"/>
        </w:rPr>
      </w:pPr>
      <w:r w:rsidRPr="00B016B2">
        <w:rPr>
          <w:rFonts w:ascii="Times New Roman" w:hAnsi="Times New Roman" w:cs="Times New Roman"/>
          <w:szCs w:val="21"/>
        </w:rPr>
        <w:t xml:space="preserve">The purpose for this project is for </w:t>
      </w:r>
      <w:r w:rsidR="002A2B12" w:rsidRPr="00B016B2">
        <w:rPr>
          <w:rFonts w:ascii="Times New Roman" w:hAnsi="Times New Roman" w:cs="Times New Roman"/>
          <w:szCs w:val="21"/>
        </w:rPr>
        <w:t>customers</w:t>
      </w:r>
      <w:r w:rsidRPr="00B016B2">
        <w:rPr>
          <w:rFonts w:ascii="Times New Roman" w:hAnsi="Times New Roman" w:cs="Times New Roman"/>
          <w:szCs w:val="21"/>
        </w:rPr>
        <w:t xml:space="preserve"> browsing</w:t>
      </w:r>
      <w:r w:rsidR="00671251" w:rsidRPr="00B016B2">
        <w:rPr>
          <w:rFonts w:ascii="Times New Roman" w:hAnsi="Times New Roman" w:cs="Times New Roman"/>
          <w:szCs w:val="21"/>
        </w:rPr>
        <w:t xml:space="preserve"> the list of available CDs in the music category of their choice once they have registered and logged in. </w:t>
      </w:r>
      <w:r w:rsidR="00AD1F9D" w:rsidRPr="00B016B2">
        <w:rPr>
          <w:rFonts w:ascii="Times New Roman" w:hAnsi="Times New Roman" w:cs="Times New Roman"/>
          <w:szCs w:val="21"/>
        </w:rPr>
        <w:t>The list of CDs and information about them is obtained from a relational database. Users can add CDs to a Shopping Cart, update the quantity of each CD in their cart, remove CDs from their cart, and view a summary of their order before they enter their credit card information and submit the order. The web application is secured using industry standard SSL (Secure Socket Layer) technology.</w:t>
      </w:r>
    </w:p>
    <w:p w:rsidR="00B016B2" w:rsidRDefault="00B016B2" w:rsidP="00017B9D">
      <w:pPr>
        <w:pStyle w:val="Heading2"/>
        <w:spacing w:after="120" w:line="360" w:lineRule="auto"/>
      </w:pPr>
      <w:r>
        <w:rPr>
          <w:rFonts w:hint="eastAsia"/>
        </w:rPr>
        <w:t>3</w:t>
      </w:r>
      <w:r>
        <w:t xml:space="preserve"> Design Analysis</w:t>
      </w:r>
    </w:p>
    <w:p w:rsidR="00B016B2" w:rsidRDefault="00B016B2" w:rsidP="00017B9D">
      <w:pPr>
        <w:pStyle w:val="Heading3"/>
        <w:spacing w:before="120" w:after="240" w:line="360" w:lineRule="auto"/>
        <w:rPr>
          <w:rFonts w:cs="Times New Roman"/>
          <w:b w:val="0"/>
        </w:rPr>
      </w:pPr>
      <w:r w:rsidRPr="00B560AD">
        <w:rPr>
          <w:b w:val="0"/>
        </w:rPr>
        <w:t>3.1 Use Case</w:t>
      </w:r>
      <w:r w:rsidRPr="00B560AD">
        <w:rPr>
          <w:rFonts w:cs="Times New Roman"/>
          <w:b w:val="0"/>
        </w:rPr>
        <w:t xml:space="preserve"> Specification </w:t>
      </w:r>
    </w:p>
    <w:p w:rsidR="00B016B2" w:rsidRDefault="00017B9D" w:rsidP="00017B9D">
      <w:pPr>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67456" behindDoc="0" locked="0" layoutInCell="1" allowOverlap="1" wp14:anchorId="1570BD39" wp14:editId="2117E550">
                <wp:simplePos x="0" y="0"/>
                <wp:positionH relativeFrom="column">
                  <wp:posOffset>1812112</wp:posOffset>
                </wp:positionH>
                <wp:positionV relativeFrom="paragraph">
                  <wp:posOffset>231470</wp:posOffset>
                </wp:positionV>
                <wp:extent cx="1089634" cy="2791457"/>
                <wp:effectExtent l="0" t="0" r="15875" b="28575"/>
                <wp:wrapNone/>
                <wp:docPr id="93" name="Group 93"/>
                <wp:cNvGraphicFramePr/>
                <a:graphic xmlns:a="http://schemas.openxmlformats.org/drawingml/2006/main">
                  <a:graphicData uri="http://schemas.microsoft.com/office/word/2010/wordprocessingGroup">
                    <wpg:wgp>
                      <wpg:cNvGrpSpPr/>
                      <wpg:grpSpPr>
                        <a:xfrm>
                          <a:off x="0" y="0"/>
                          <a:ext cx="1089634" cy="2791457"/>
                          <a:chOff x="0" y="0"/>
                          <a:chExt cx="1089634" cy="2791457"/>
                        </a:xfrm>
                      </wpg:grpSpPr>
                      <wpg:grpSp>
                        <wpg:cNvPr id="92" name="Group 92"/>
                        <wpg:cNvGrpSpPr/>
                        <wpg:grpSpPr>
                          <a:xfrm>
                            <a:off x="0" y="0"/>
                            <a:ext cx="1089634" cy="1221638"/>
                            <a:chOff x="0" y="0"/>
                            <a:chExt cx="1089634" cy="1221638"/>
                          </a:xfrm>
                        </wpg:grpSpPr>
                        <wps:wsp>
                          <wps:cNvPr id="72" name="Rectangle 72"/>
                          <wps:cNvSpPr/>
                          <wps:spPr>
                            <a:xfrm>
                              <a:off x="0" y="0"/>
                              <a:ext cx="1089634" cy="446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2A2B12">
                                <w:pPr>
                                  <w:jc w:val="center"/>
                                </w:pPr>
                                <w:r>
                                  <w:t>Register or login</w:t>
                                </w: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73152" y="863193"/>
                              <a:ext cx="994537" cy="3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2A2B12">
                                <w:pPr>
                                  <w:jc w:val="center"/>
                                </w:pPr>
                                <w:r>
                                  <w:t>B</w:t>
                                </w:r>
                                <w:r>
                                  <w:rPr>
                                    <w:rFonts w:hint="eastAsia"/>
                                  </w:rPr>
                                  <w:t xml:space="preserve">rowse </w:t>
                                </w:r>
                                <w:r>
                                  <w:t>CDs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Rectangle 74"/>
                        <wps:cNvSpPr/>
                        <wps:spPr>
                          <a:xfrm>
                            <a:off x="0" y="1653235"/>
                            <a:ext cx="1046073" cy="453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0A26" w:rsidRPr="00B016B2" w:rsidRDefault="00C70A26" w:rsidP="002A2B12">
                              <w:pPr>
                                <w:jc w:val="center"/>
                                <w:rPr>
                                  <w:sz w:val="20"/>
                                </w:rPr>
                              </w:pPr>
                              <w:r w:rsidRPr="00B016B2">
                                <w:rPr>
                                  <w:rFonts w:hint="eastAsia"/>
                                  <w:sz w:val="20"/>
                                </w:rPr>
                                <w:t>Add to 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17043" y="2487168"/>
                            <a:ext cx="871697" cy="3042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3D0B58">
                              <w:pPr>
                                <w:jc w:val="center"/>
                              </w:pPr>
                              <w:r>
                                <w:t>C</w:t>
                              </w:r>
                              <w:r>
                                <w:rPr>
                                  <w:rFonts w:hint="eastAsia"/>
                                </w:rPr>
                                <w:t xml:space="preserve">heck </w:t>
                              </w:r>
                              <w: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70BD39" id="Group 93" o:spid="_x0000_s1026" style="position:absolute;left:0;text-align:left;margin-left:142.7pt;margin-top:18.25pt;width:85.8pt;height:219.8pt;z-index:251667456" coordsize="10896,27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">
                <v:group id="Group 92" o:spid="_x0000_s1027" style="position:absolute;width:10896;height:12216" coordsize="10896,1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72" o:spid="_x0000_s1028" style="position:absolute;width:10896;height:4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lr0A&#10;AADbAAAADwAAAGRycy9kb3ducmV2LnhtbESPywrCMBBF94L/EEZwp6kuVKpRRBBEcOHjA4ZmbKrN&#10;pDTRtn9vBMHl5T4Od7VpbSneVPvCsYLJOAFBnDldcK7gdt2PFiB8QNZYOiYFHXnYrPu9FabaNXym&#10;9yXkIo6wT1GBCaFKpfSZIYt+7Cri6N1dbTFEWedS19jEcVvKaZLMpMWCI8FgRTtD2fPyshGCdO4m&#10;82b3PJn2WFDZPejVKTUctNsliEBt+Id/7YNWM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uselr0AAADbAAAADwAAAAAAAAAAAAAAAACYAgAAZHJzL2Rvd25yZXYu&#10;eG1sUEsFBgAAAAAEAAQA9QAAAIIDAAAAAA==&#10;" fillcolor="#5b9bd5 [3204]" strokecolor="#1f4d78 [1604]" strokeweight="1pt">
                    <v:textbox>
                      <w:txbxContent>
                        <w:p w:rsidR="00C70A26" w:rsidRDefault="00C70A26" w:rsidP="002A2B12">
                          <w:pPr>
                            <w:jc w:val="center"/>
                          </w:pPr>
                          <w:r>
                            <w:t>Register or login</w:t>
                          </w:r>
                          <w:r>
                            <w:rPr>
                              <w:rFonts w:hint="eastAsia"/>
                            </w:rPr>
                            <w:t xml:space="preserve"> </w:t>
                          </w:r>
                        </w:p>
                      </w:txbxContent>
                    </v:textbox>
                  </v:rect>
                  <v:rect id="Rectangle 73" o:spid="_x0000_s1029" style="position:absolute;left:731;top:8631;width:9945;height:3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7DcEA&#10;AADbAAAADwAAAGRycy9kb3ducmV2LnhtbESP3YrCMBCF7wXfIczC3tlUBZWuaVkEQYS98OcBhmZs&#10;ujaT0kTbvv1mQfDycH4+zrYYbCOe1PnasYJ5koIgLp2uuVJwvexnGxA+IGtsHJOCkTwU+XSyxUy7&#10;nk/0PIdKxBH2GSowIbSZlL40ZNEnriWO3s11FkOUXSV1h30ct41cpOlKWqw5Egy2tDNU3s8PGyFI&#10;p3G+7nf3HzMca2rGX3qMSn1+DN9fIAIN4R1+tQ9awX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nuw3BAAAA2wAAAA8AAAAAAAAAAAAAAAAAmAIAAGRycy9kb3du&#10;cmV2LnhtbFBLBQYAAAAABAAEAPUAAACGAwAAAAA=&#10;" fillcolor="#5b9bd5 [3204]" strokecolor="#1f4d78 [1604]" strokeweight="1pt">
                    <v:textbox>
                      <w:txbxContent>
                        <w:p w:rsidR="00C70A26" w:rsidRDefault="00C70A26" w:rsidP="002A2B12">
                          <w:pPr>
                            <w:jc w:val="center"/>
                          </w:pPr>
                          <w:r>
                            <w:t>B</w:t>
                          </w:r>
                          <w:r>
                            <w:rPr>
                              <w:rFonts w:hint="eastAsia"/>
                            </w:rPr>
                            <w:t xml:space="preserve">rowse </w:t>
                          </w:r>
                          <w:r>
                            <w:t>CDs</w:t>
                          </w:r>
                        </w:p>
                      </w:txbxContent>
                    </v:textbox>
                  </v:rect>
                </v:group>
                <v:rect id="Rectangle 74" o:spid="_x0000_s1030" style="position:absolute;top:16532;width:10460;height:4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4jecEA&#10;AADbAAAADwAAAGRycy9kb3ducmV2LnhtbESP3YrCMBCF7wXfIczC3tlUEZWuaVkEQYS98OcBhmZs&#10;ujaT0kTbvv1mQfDycH4+zrYYbCOe1PnasYJ5koIgLp2uuVJwvexnGxA+IGtsHJOCkTwU+XSyxUy7&#10;nk/0PIdKxBH2GSowIbSZlL40ZNEnriWO3s11FkOUXSV1h30ct41cpOlKWqw5Egy2tDNU3s8PGyFI&#10;p3G+7nf3HzMca2rGX3qMSn1+DN9fIAIN4R1+tQ9awXoJ/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OI3nBAAAA2wAAAA8AAAAAAAAAAAAAAAAAmAIAAGRycy9kb3du&#10;cmV2LnhtbFBLBQYAAAAABAAEAPUAAACGAwAAAAA=&#10;" fillcolor="#5b9bd5 [3204]" strokecolor="#1f4d78 [1604]" strokeweight="1pt">
                  <v:textbox>
                    <w:txbxContent>
                      <w:p w:rsidR="00C70A26" w:rsidRPr="00B016B2" w:rsidRDefault="00C70A26" w:rsidP="002A2B12">
                        <w:pPr>
                          <w:jc w:val="center"/>
                          <w:rPr>
                            <w:sz w:val="20"/>
                          </w:rPr>
                        </w:pPr>
                        <w:r w:rsidRPr="00B016B2">
                          <w:rPr>
                            <w:rFonts w:hint="eastAsia"/>
                            <w:sz w:val="20"/>
                          </w:rPr>
                          <w:t>Add to shopping cart</w:t>
                        </w:r>
                      </w:p>
                    </w:txbxContent>
                  </v:textbox>
                </v:rect>
                <v:rect id="Rectangle 75" o:spid="_x0000_s1031" style="position:absolute;left:1170;top:24871;width:8717;height:3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C70A26" w:rsidRDefault="00C70A26" w:rsidP="003D0B58">
                        <w:pPr>
                          <w:jc w:val="center"/>
                        </w:pPr>
                        <w:r>
                          <w:t>C</w:t>
                        </w:r>
                        <w:r>
                          <w:rPr>
                            <w:rFonts w:hint="eastAsia"/>
                          </w:rPr>
                          <w:t xml:space="preserve">heck </w:t>
                        </w:r>
                        <w:r>
                          <w:t>out</w:t>
                        </w:r>
                      </w:p>
                    </w:txbxContent>
                  </v:textbox>
                </v:rect>
              </v:group>
            </w:pict>
          </mc:Fallback>
        </mc:AlternateContent>
      </w:r>
      <w:r>
        <w:rPr>
          <w:noProof/>
        </w:rPr>
        <mc:AlternateContent>
          <mc:Choice Requires="wpc">
            <w:drawing>
              <wp:inline distT="0" distB="0" distL="0" distR="0" wp14:anchorId="1875B869" wp14:editId="7730430C">
                <wp:extent cx="3672231" cy="3112135"/>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6" name="Picture 96" descr="CDStoreDiagram1"/>
                          <pic:cNvPicPr/>
                        </pic:nvPicPr>
                        <pic:blipFill>
                          <a:blip r:embed="rId6">
                            <a:extLst>
                              <a:ext uri="{28A0092B-C50C-407E-A947-70E740481C1C}">
                                <a14:useLocalDpi xmlns:a14="http://schemas.microsoft.com/office/drawing/2010/main" val="0"/>
                              </a:ext>
                            </a:extLst>
                          </a:blip>
                          <a:srcRect/>
                          <a:stretch>
                            <a:fillRect/>
                          </a:stretch>
                        </pic:blipFill>
                        <pic:spPr bwMode="auto">
                          <a:xfrm>
                            <a:off x="21945" y="0"/>
                            <a:ext cx="3601257" cy="3076575"/>
                          </a:xfrm>
                          <a:prstGeom prst="rect">
                            <a:avLst/>
                          </a:prstGeom>
                          <a:noFill/>
                          <a:ln>
                            <a:noFill/>
                          </a:ln>
                        </pic:spPr>
                      </pic:pic>
                    </wpc:wpc>
                  </a:graphicData>
                </a:graphic>
              </wp:inline>
            </w:drawing>
          </mc:Choice>
          <mc:Fallback>
            <w:pict>
              <v:group w14:anchorId="65F93764" id="Canvas 94" o:spid="_x0000_s1026" editas="canvas" style="width:289.15pt;height:245.05pt;mso-position-horizontal-relative:char;mso-position-vertical-relative:line" coordsize="36722,311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722;height:31121;visibility:visible;mso-wrap-style:square">
                  <v:fill o:detectmouseclick="t"/>
                  <v:path o:connecttype="none"/>
                </v:shape>
                <v:shape id="Picture 96" o:spid="_x0000_s1028" type="#_x0000_t75" alt="CDStoreDiagram1" style="position:absolute;left:219;width:36013;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J7EbBAAAA2wAAAA8AAABkcnMvZG93bnJldi54bWxEj0GLwjAUhO8L/ofwBG9rqgddq1GksrAe&#10;tyt4fSTPpti8lCZq9debBcHjMDPfMKtN7xpxpS7UnhVMxhkIYu1NzZWCw9/35xeIEJENNp5JwZ0C&#10;bNaDjxXmxt/4l65lrESCcMhRgY2xzaUM2pLDMPYtcfJOvnMYk+wqaTq8Jbhr5DTLZtJhzWnBYkuF&#10;JX0uLy5R9vNzudtli8f96OaFPvWtLqxSo2G/XYKI1Md3+NX+MQoWM/j/kn6AX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NJ7EbBAAAA2wAAAA8AAAAAAAAAAAAAAAAAnwIA&#10;AGRycy9kb3ducmV2LnhtbFBLBQYAAAAABAAEAPcAAACNAwAAAAA=&#10;">
                  <v:imagedata r:id="rId7" o:title="CDStoreDiagram1"/>
                </v:shape>
                <w10:anchorlock/>
              </v:group>
            </w:pict>
          </mc:Fallback>
        </mc:AlternateContent>
      </w:r>
    </w:p>
    <w:p w:rsidR="007101EB" w:rsidRPr="007101EB" w:rsidRDefault="007101EB" w:rsidP="00017B9D">
      <w:pPr>
        <w:pStyle w:val="Caption"/>
        <w:jc w:val="center"/>
      </w:pPr>
      <w:bookmarkStart w:id="12" w:name="_Toc431732363"/>
      <w:r>
        <w:t xml:space="preserve">Figure </w:t>
      </w:r>
      <w:fldSimple w:instr=" SEQ Figure \* ARABIC ">
        <w:r w:rsidR="004932D0">
          <w:rPr>
            <w:noProof/>
          </w:rPr>
          <w:t>1</w:t>
        </w:r>
      </w:fldSimple>
      <w:r>
        <w:t>:</w:t>
      </w:r>
      <w:r w:rsidRPr="007101EB">
        <w:t xml:space="preserve"> CD Online Store Use Case Diagram</w:t>
      </w:r>
      <w:bookmarkEnd w:id="12"/>
    </w:p>
    <w:p w:rsidR="001B0183" w:rsidRPr="0037500D" w:rsidRDefault="004737EA" w:rsidP="0037500D">
      <w:pPr>
        <w:pStyle w:val="ListParagraph"/>
        <w:numPr>
          <w:ilvl w:val="0"/>
          <w:numId w:val="16"/>
        </w:numPr>
        <w:rPr>
          <w:rFonts w:ascii="Times New Roman" w:hAnsi="Times New Roman" w:cs="Times New Roman"/>
          <w:b/>
          <w:sz w:val="24"/>
          <w:szCs w:val="24"/>
          <w:lang w:eastAsia="zh-CN"/>
        </w:rPr>
      </w:pPr>
      <w:r w:rsidRPr="0037500D">
        <w:rPr>
          <w:rFonts w:ascii="Times New Roman" w:hAnsi="Times New Roman" w:cs="Times New Roman"/>
          <w:b/>
          <w:sz w:val="24"/>
          <w:szCs w:val="24"/>
        </w:rPr>
        <w:lastRenderedPageBreak/>
        <w:t>C</w:t>
      </w:r>
      <w:r w:rsidRPr="0037500D">
        <w:rPr>
          <w:rFonts w:ascii="Times New Roman" w:hAnsi="Times New Roman" w:cs="Times New Roman" w:hint="eastAsia"/>
          <w:b/>
          <w:sz w:val="24"/>
          <w:szCs w:val="24"/>
        </w:rPr>
        <w:t xml:space="preserve">lient </w:t>
      </w:r>
      <w:r w:rsidRPr="0037500D">
        <w:rPr>
          <w:rFonts w:ascii="Times New Roman" w:hAnsi="Times New Roman" w:cs="Times New Roman"/>
          <w:b/>
          <w:sz w:val="24"/>
          <w:szCs w:val="24"/>
        </w:rPr>
        <w:t>register and login</w:t>
      </w:r>
    </w:p>
    <w:p w:rsidR="0037500D" w:rsidRPr="00F76916" w:rsidRDefault="001B0183" w:rsidP="0037500D">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 xml:space="preserve">The new customer clicks the registration icon on the top of the Home page or Item detail page. </w:t>
      </w:r>
    </w:p>
    <w:p w:rsidR="0037500D" w:rsidRPr="00F76916" w:rsidRDefault="001B0183" w:rsidP="0037500D">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 xml:space="preserve">The Account Information page is presented to the customer. </w:t>
      </w:r>
    </w:p>
    <w:p w:rsidR="0037500D" w:rsidRPr="00F76916" w:rsidRDefault="001B0183" w:rsidP="0037500D">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The new customer enters the following details in the Account Information page: Username</w:t>
      </w:r>
      <w:r w:rsidRPr="00F76916">
        <w:rPr>
          <w:rFonts w:ascii="Times New Roman" w:hAnsi="Times New Roman" w:cs="Times New Roman" w:hint="eastAsia"/>
          <w:sz w:val="21"/>
          <w:szCs w:val="21"/>
        </w:rPr>
        <w:t>,</w:t>
      </w:r>
      <w:r w:rsidRPr="00F76916">
        <w:rPr>
          <w:rFonts w:ascii="Times New Roman" w:hAnsi="Times New Roman" w:cs="Times New Roman"/>
          <w:sz w:val="21"/>
          <w:szCs w:val="21"/>
        </w:rPr>
        <w:t xml:space="preserve"> Password</w:t>
      </w:r>
      <w:r w:rsidRPr="00F76916">
        <w:rPr>
          <w:rFonts w:ascii="Times New Roman" w:hAnsi="Times New Roman" w:cs="Times New Roman" w:hint="eastAsia"/>
          <w:sz w:val="21"/>
          <w:szCs w:val="21"/>
        </w:rPr>
        <w:t>,</w:t>
      </w:r>
      <w:r w:rsidRPr="00F76916">
        <w:rPr>
          <w:rFonts w:ascii="Times New Roman" w:hAnsi="Times New Roman" w:cs="Times New Roman"/>
          <w:sz w:val="21"/>
          <w:szCs w:val="21"/>
        </w:rPr>
        <w:t xml:space="preserve"> Confirm Password</w:t>
      </w:r>
      <w:r w:rsidRPr="00F76916">
        <w:rPr>
          <w:rFonts w:ascii="Times New Roman" w:hAnsi="Times New Roman" w:cs="Times New Roman" w:hint="eastAsia"/>
          <w:sz w:val="21"/>
          <w:szCs w:val="21"/>
        </w:rPr>
        <w:t>,</w:t>
      </w:r>
      <w:r w:rsidRPr="00F76916">
        <w:rPr>
          <w:rFonts w:ascii="Times New Roman" w:hAnsi="Times New Roman" w:cs="Times New Roman"/>
          <w:sz w:val="21"/>
          <w:szCs w:val="21"/>
        </w:rPr>
        <w:t xml:space="preserve"> First Name, Last Name</w:t>
      </w:r>
      <w:r w:rsidRPr="00F76916">
        <w:rPr>
          <w:rFonts w:ascii="Times New Roman" w:hAnsi="Times New Roman" w:cs="Times New Roman" w:hint="eastAsia"/>
          <w:sz w:val="21"/>
          <w:szCs w:val="21"/>
        </w:rPr>
        <w:t xml:space="preserve"> and </w:t>
      </w:r>
      <w:r w:rsidRPr="00F76916">
        <w:rPr>
          <w:rFonts w:ascii="Times New Roman" w:hAnsi="Times New Roman" w:cs="Times New Roman"/>
          <w:sz w:val="21"/>
          <w:szCs w:val="21"/>
        </w:rPr>
        <w:t xml:space="preserve">E-mail address. </w:t>
      </w:r>
    </w:p>
    <w:p w:rsidR="001B0183" w:rsidRPr="00F76916" w:rsidRDefault="001B0183" w:rsidP="0037500D">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The customer clicks on Submit and the system validates all the customer information. If all information passes validation, the new account confirmation page is displayed.</w:t>
      </w:r>
    </w:p>
    <w:p w:rsidR="001B0183" w:rsidRPr="00F76916" w:rsidRDefault="001B0183" w:rsidP="00F76916">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The customer is then presented with a screen prompt</w:t>
      </w:r>
      <w:r w:rsidR="0037500D" w:rsidRPr="00F76916">
        <w:rPr>
          <w:rFonts w:ascii="Times New Roman" w:hAnsi="Times New Roman" w:cs="Times New Roman"/>
          <w:sz w:val="21"/>
          <w:szCs w:val="21"/>
        </w:rPr>
        <w:t xml:space="preserve">ing for username and password. </w:t>
      </w:r>
      <w:r w:rsidRPr="00F76916">
        <w:rPr>
          <w:rFonts w:ascii="Times New Roman" w:hAnsi="Times New Roman" w:cs="Times New Roman"/>
          <w:sz w:val="21"/>
          <w:szCs w:val="21"/>
        </w:rPr>
        <w:t>Once entered, the customer clicks the “Login” button. If the login information provided passes validation, the customer is now logged into the CD store.</w:t>
      </w:r>
    </w:p>
    <w:p w:rsidR="004737EA" w:rsidRPr="0037500D" w:rsidRDefault="004737EA" w:rsidP="0037500D">
      <w:pPr>
        <w:pStyle w:val="ListParagraph"/>
        <w:numPr>
          <w:ilvl w:val="0"/>
          <w:numId w:val="16"/>
        </w:numPr>
        <w:rPr>
          <w:rFonts w:ascii="Times New Roman" w:hAnsi="Times New Roman" w:cs="Times New Roman"/>
          <w:b/>
          <w:sz w:val="24"/>
          <w:szCs w:val="24"/>
        </w:rPr>
      </w:pPr>
      <w:r w:rsidRPr="0037500D">
        <w:rPr>
          <w:rFonts w:ascii="Times New Roman" w:hAnsi="Times New Roman" w:cs="Times New Roman"/>
          <w:b/>
          <w:sz w:val="24"/>
          <w:szCs w:val="24"/>
        </w:rPr>
        <w:t>Browsing products.</w:t>
      </w:r>
    </w:p>
    <w:p w:rsidR="0037500D" w:rsidRPr="00F76916" w:rsidRDefault="0037500D" w:rsidP="0037500D">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 xml:space="preserve">Customer opens a browser and enters the online CD store URL. </w:t>
      </w:r>
    </w:p>
    <w:p w:rsidR="0037500D" w:rsidRPr="00F76916" w:rsidRDefault="0037500D" w:rsidP="0037500D">
      <w:pPr>
        <w:pStyle w:val="ListParagraph"/>
        <w:numPr>
          <w:ilvl w:val="0"/>
          <w:numId w:val="17"/>
        </w:numPr>
        <w:spacing w:line="360" w:lineRule="auto"/>
        <w:rPr>
          <w:rFonts w:ascii="Times New Roman" w:hAnsi="Times New Roman" w:cs="Times New Roman"/>
          <w:sz w:val="21"/>
          <w:szCs w:val="21"/>
        </w:rPr>
      </w:pPr>
      <w:bookmarkStart w:id="13" w:name="OLE_LINK23"/>
      <w:bookmarkStart w:id="14" w:name="OLE_LINK22"/>
      <w:r w:rsidRPr="00F76916">
        <w:rPr>
          <w:rFonts w:ascii="Times New Roman" w:hAnsi="Times New Roman" w:cs="Times New Roman"/>
          <w:sz w:val="21"/>
          <w:szCs w:val="21"/>
        </w:rPr>
        <w:t>Customer enters search criteria in the text box next to search icon and clicks on search icon.</w:t>
      </w:r>
    </w:p>
    <w:bookmarkEnd w:id="13"/>
    <w:bookmarkEnd w:id="14"/>
    <w:p w:rsidR="0037500D" w:rsidRPr="00F76916" w:rsidRDefault="0037500D" w:rsidP="0037500D">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The CDs matching the search criteria are then displayed on the Home page.  For each CD listed, and the following information is displayed:</w:t>
      </w:r>
    </w:p>
    <w:p w:rsidR="0037500D" w:rsidRPr="00C1256D" w:rsidRDefault="0037500D" w:rsidP="00C1256D">
      <w:pPr>
        <w:pStyle w:val="ListParagraph"/>
        <w:numPr>
          <w:ilvl w:val="1"/>
          <w:numId w:val="31"/>
        </w:numPr>
        <w:spacing w:line="360" w:lineRule="auto"/>
        <w:rPr>
          <w:rFonts w:ascii="Times New Roman" w:hAnsi="Times New Roman" w:cs="Times New Roman"/>
          <w:szCs w:val="21"/>
        </w:rPr>
      </w:pPr>
      <w:r w:rsidRPr="00C1256D">
        <w:rPr>
          <w:rFonts w:ascii="Times New Roman" w:hAnsi="Times New Roman" w:cs="Times New Roman"/>
          <w:szCs w:val="21"/>
        </w:rPr>
        <w:t>Name of CD (displayed as a hyperlink)</w:t>
      </w:r>
    </w:p>
    <w:p w:rsidR="0037500D" w:rsidRPr="00C1256D" w:rsidRDefault="0037500D" w:rsidP="00C1256D">
      <w:pPr>
        <w:pStyle w:val="ListParagraph"/>
        <w:numPr>
          <w:ilvl w:val="1"/>
          <w:numId w:val="31"/>
        </w:numPr>
        <w:spacing w:line="360" w:lineRule="auto"/>
        <w:rPr>
          <w:rFonts w:ascii="Times New Roman" w:hAnsi="Times New Roman" w:cs="Times New Roman"/>
          <w:szCs w:val="21"/>
        </w:rPr>
      </w:pPr>
      <w:r w:rsidRPr="00C1256D">
        <w:rPr>
          <w:rFonts w:ascii="Times New Roman" w:hAnsi="Times New Roman" w:cs="Times New Roman"/>
          <w:szCs w:val="21"/>
        </w:rPr>
        <w:t>Name of Artist</w:t>
      </w:r>
    </w:p>
    <w:p w:rsidR="0037500D" w:rsidRPr="00C1256D" w:rsidRDefault="0037500D" w:rsidP="00C1256D">
      <w:pPr>
        <w:pStyle w:val="ListParagraph"/>
        <w:numPr>
          <w:ilvl w:val="1"/>
          <w:numId w:val="31"/>
        </w:numPr>
        <w:spacing w:line="360" w:lineRule="auto"/>
        <w:rPr>
          <w:rFonts w:ascii="Times New Roman" w:hAnsi="Times New Roman" w:cs="Times New Roman"/>
          <w:szCs w:val="21"/>
        </w:rPr>
      </w:pPr>
      <w:r w:rsidRPr="00C1256D">
        <w:rPr>
          <w:rFonts w:ascii="Times New Roman" w:hAnsi="Times New Roman" w:cs="Times New Roman"/>
          <w:szCs w:val="21"/>
        </w:rPr>
        <w:t xml:space="preserve">Price </w:t>
      </w:r>
    </w:p>
    <w:p w:rsidR="0037500D" w:rsidRPr="00F76916" w:rsidRDefault="0037500D" w:rsidP="0037500D">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Customer can click the hyperlinks in the search results to display details of the selected CD.  The following information is displayed on the Item detail page:</w:t>
      </w:r>
    </w:p>
    <w:p w:rsidR="0037500D" w:rsidRPr="00C1256D" w:rsidRDefault="0037500D" w:rsidP="00C1256D">
      <w:pPr>
        <w:pStyle w:val="ListParagraph"/>
        <w:numPr>
          <w:ilvl w:val="1"/>
          <w:numId w:val="28"/>
        </w:numPr>
        <w:spacing w:line="360" w:lineRule="auto"/>
        <w:rPr>
          <w:rFonts w:ascii="Times New Roman" w:hAnsi="Times New Roman" w:cs="Times New Roman"/>
          <w:szCs w:val="21"/>
        </w:rPr>
      </w:pPr>
      <w:r w:rsidRPr="00C1256D">
        <w:rPr>
          <w:rFonts w:ascii="Times New Roman" w:hAnsi="Times New Roman" w:cs="Times New Roman"/>
          <w:szCs w:val="21"/>
        </w:rPr>
        <w:t>CD Title</w:t>
      </w:r>
    </w:p>
    <w:p w:rsidR="0037500D" w:rsidRPr="00C1256D" w:rsidRDefault="0037500D" w:rsidP="00C1256D">
      <w:pPr>
        <w:pStyle w:val="ListParagraph"/>
        <w:numPr>
          <w:ilvl w:val="1"/>
          <w:numId w:val="28"/>
        </w:numPr>
        <w:spacing w:line="360" w:lineRule="auto"/>
        <w:rPr>
          <w:rFonts w:ascii="Times New Roman" w:hAnsi="Times New Roman" w:cs="Times New Roman"/>
          <w:szCs w:val="21"/>
        </w:rPr>
      </w:pPr>
      <w:r w:rsidRPr="00C1256D">
        <w:rPr>
          <w:rFonts w:ascii="Times New Roman" w:hAnsi="Times New Roman" w:cs="Times New Roman"/>
          <w:szCs w:val="21"/>
        </w:rPr>
        <w:t>CD Category</w:t>
      </w:r>
    </w:p>
    <w:p w:rsidR="0037500D" w:rsidRPr="00C1256D" w:rsidRDefault="0037500D" w:rsidP="00C1256D">
      <w:pPr>
        <w:pStyle w:val="ListParagraph"/>
        <w:numPr>
          <w:ilvl w:val="1"/>
          <w:numId w:val="28"/>
        </w:numPr>
        <w:spacing w:line="360" w:lineRule="auto"/>
        <w:rPr>
          <w:rFonts w:ascii="Times New Roman" w:hAnsi="Times New Roman" w:cs="Times New Roman"/>
          <w:szCs w:val="21"/>
        </w:rPr>
      </w:pPr>
      <w:r w:rsidRPr="00C1256D">
        <w:rPr>
          <w:rFonts w:ascii="Times New Roman" w:hAnsi="Times New Roman" w:cs="Times New Roman"/>
          <w:szCs w:val="21"/>
        </w:rPr>
        <w:t>Description of the CD</w:t>
      </w:r>
    </w:p>
    <w:p w:rsidR="0037500D" w:rsidRPr="00C1256D" w:rsidRDefault="0037500D" w:rsidP="00C1256D">
      <w:pPr>
        <w:pStyle w:val="ListParagraph"/>
        <w:numPr>
          <w:ilvl w:val="1"/>
          <w:numId w:val="28"/>
        </w:numPr>
        <w:spacing w:line="360" w:lineRule="auto"/>
        <w:rPr>
          <w:rFonts w:ascii="Times New Roman" w:hAnsi="Times New Roman" w:cs="Times New Roman"/>
          <w:szCs w:val="21"/>
        </w:rPr>
      </w:pPr>
      <w:r w:rsidRPr="00C1256D">
        <w:rPr>
          <w:rFonts w:ascii="Times New Roman" w:hAnsi="Times New Roman" w:cs="Times New Roman"/>
          <w:szCs w:val="21"/>
        </w:rPr>
        <w:t>Picture (if available)</w:t>
      </w:r>
    </w:p>
    <w:p w:rsidR="0037500D" w:rsidRPr="00C1256D" w:rsidRDefault="0037500D" w:rsidP="00C1256D">
      <w:pPr>
        <w:pStyle w:val="ListParagraph"/>
        <w:numPr>
          <w:ilvl w:val="1"/>
          <w:numId w:val="28"/>
        </w:numPr>
        <w:spacing w:line="360" w:lineRule="auto"/>
        <w:rPr>
          <w:rFonts w:ascii="Times New Roman" w:hAnsi="Times New Roman" w:cs="Times New Roman"/>
          <w:szCs w:val="21"/>
        </w:rPr>
      </w:pPr>
      <w:r w:rsidRPr="00C1256D">
        <w:rPr>
          <w:rFonts w:ascii="Times New Roman" w:hAnsi="Times New Roman" w:cs="Times New Roman"/>
          <w:szCs w:val="21"/>
        </w:rPr>
        <w:t>Price per CD</w:t>
      </w:r>
    </w:p>
    <w:p w:rsidR="0037500D" w:rsidRPr="00C1256D" w:rsidRDefault="0037500D" w:rsidP="00C1256D">
      <w:pPr>
        <w:pStyle w:val="ListParagraph"/>
        <w:numPr>
          <w:ilvl w:val="1"/>
          <w:numId w:val="28"/>
        </w:numPr>
        <w:spacing w:line="360" w:lineRule="auto"/>
        <w:rPr>
          <w:rFonts w:ascii="Times New Roman" w:hAnsi="Times New Roman" w:cs="Times New Roman"/>
          <w:szCs w:val="21"/>
        </w:rPr>
      </w:pPr>
      <w:r w:rsidRPr="00C1256D">
        <w:rPr>
          <w:rFonts w:ascii="Times New Roman" w:hAnsi="Times New Roman" w:cs="Times New Roman"/>
          <w:szCs w:val="21"/>
        </w:rPr>
        <w:t>Quantity requested</w:t>
      </w:r>
    </w:p>
    <w:p w:rsidR="0037500D" w:rsidRPr="00F76916" w:rsidRDefault="0037500D" w:rsidP="00F76916">
      <w:pPr>
        <w:pStyle w:val="ListParagraph"/>
        <w:numPr>
          <w:ilvl w:val="0"/>
          <w:numId w:val="17"/>
        </w:numPr>
        <w:spacing w:line="360" w:lineRule="auto"/>
        <w:rPr>
          <w:rFonts w:ascii="Times New Roman" w:hAnsi="Times New Roman" w:cs="Times New Roman"/>
          <w:sz w:val="21"/>
          <w:szCs w:val="21"/>
        </w:rPr>
      </w:pPr>
      <w:r w:rsidRPr="00F76916">
        <w:rPr>
          <w:rFonts w:ascii="Times New Roman" w:hAnsi="Times New Roman" w:cs="Times New Roman"/>
          <w:sz w:val="21"/>
          <w:szCs w:val="21"/>
        </w:rPr>
        <w:t>Customer can add CDs to the Shopping Cart by clicking the ‘add to cart’ button on the Item detail page.</w:t>
      </w:r>
    </w:p>
    <w:p w:rsidR="00F76916" w:rsidRDefault="00F76916" w:rsidP="00F76916">
      <w:pPr>
        <w:pStyle w:val="ListParagraph"/>
        <w:numPr>
          <w:ilvl w:val="0"/>
          <w:numId w:val="16"/>
        </w:numPr>
        <w:rPr>
          <w:rFonts w:ascii="Times New Roman" w:hAnsi="Times New Roman" w:cs="Times New Roman"/>
          <w:b/>
          <w:sz w:val="24"/>
          <w:szCs w:val="24"/>
        </w:rPr>
      </w:pPr>
      <w:r w:rsidRPr="00F76916">
        <w:rPr>
          <w:rFonts w:ascii="Times New Roman" w:hAnsi="Times New Roman" w:cs="Times New Roman"/>
          <w:b/>
          <w:sz w:val="24"/>
          <w:szCs w:val="24"/>
        </w:rPr>
        <w:t>M</w:t>
      </w:r>
      <w:r w:rsidRPr="00F76916">
        <w:rPr>
          <w:rFonts w:ascii="Times New Roman" w:hAnsi="Times New Roman" w:cs="Times New Roman" w:hint="eastAsia"/>
          <w:b/>
          <w:sz w:val="24"/>
          <w:szCs w:val="24"/>
        </w:rPr>
        <w:t xml:space="preserve">ange </w:t>
      </w:r>
      <w:r w:rsidRPr="00F76916">
        <w:rPr>
          <w:rFonts w:ascii="Times New Roman" w:hAnsi="Times New Roman" w:cs="Times New Roman"/>
          <w:b/>
          <w:sz w:val="24"/>
          <w:szCs w:val="24"/>
        </w:rPr>
        <w:t>shopping cart</w:t>
      </w:r>
    </w:p>
    <w:p w:rsidR="00F76916" w:rsidRPr="00F76916" w:rsidRDefault="00F76916" w:rsidP="00F76916">
      <w:pPr>
        <w:pStyle w:val="ListParagraph"/>
        <w:numPr>
          <w:ilvl w:val="0"/>
          <w:numId w:val="17"/>
        </w:numPr>
        <w:tabs>
          <w:tab w:val="left" w:pos="720"/>
        </w:tabs>
        <w:suppressAutoHyphens/>
        <w:rPr>
          <w:sz w:val="21"/>
          <w:szCs w:val="21"/>
        </w:rPr>
      </w:pPr>
      <w:r w:rsidRPr="00F76916">
        <w:rPr>
          <w:sz w:val="21"/>
          <w:szCs w:val="21"/>
        </w:rPr>
        <w:lastRenderedPageBreak/>
        <w:t>The user clicks on the Shopping Cart icon on the top right hand corner of the Home page or Item Detail Page.</w:t>
      </w:r>
    </w:p>
    <w:p w:rsidR="00F76916" w:rsidRPr="00F76916" w:rsidRDefault="00F76916" w:rsidP="00F76916">
      <w:pPr>
        <w:pStyle w:val="ListParagraph"/>
        <w:numPr>
          <w:ilvl w:val="0"/>
          <w:numId w:val="17"/>
        </w:numPr>
        <w:tabs>
          <w:tab w:val="left" w:pos="720"/>
        </w:tabs>
        <w:suppressAutoHyphens/>
        <w:rPr>
          <w:sz w:val="21"/>
          <w:szCs w:val="21"/>
        </w:rPr>
      </w:pPr>
      <w:r w:rsidRPr="00F76916">
        <w:rPr>
          <w:sz w:val="21"/>
          <w:szCs w:val="21"/>
        </w:rPr>
        <w:t>The Shopping Cart page is displayed with the items that have been selected from the Item detail page.  The following details are displayed for each Item in the Shopping Cart:</w:t>
      </w:r>
    </w:p>
    <w:p w:rsidR="00F76916" w:rsidRPr="00F76916" w:rsidRDefault="00F76916" w:rsidP="00C1256D">
      <w:pPr>
        <w:widowControl/>
        <w:numPr>
          <w:ilvl w:val="0"/>
          <w:numId w:val="25"/>
        </w:numPr>
        <w:tabs>
          <w:tab w:val="left" w:pos="720"/>
        </w:tabs>
        <w:suppressAutoHyphens/>
        <w:rPr>
          <w:szCs w:val="21"/>
        </w:rPr>
      </w:pPr>
      <w:r w:rsidRPr="00F76916">
        <w:rPr>
          <w:szCs w:val="21"/>
        </w:rPr>
        <w:t>The name of the CD displayed as a hyperlink</w:t>
      </w:r>
    </w:p>
    <w:p w:rsidR="00F76916" w:rsidRPr="00F76916" w:rsidRDefault="00F76916" w:rsidP="00C1256D">
      <w:pPr>
        <w:widowControl/>
        <w:numPr>
          <w:ilvl w:val="0"/>
          <w:numId w:val="25"/>
        </w:numPr>
        <w:tabs>
          <w:tab w:val="left" w:pos="720"/>
        </w:tabs>
        <w:suppressAutoHyphens/>
        <w:rPr>
          <w:szCs w:val="21"/>
        </w:rPr>
      </w:pPr>
      <w:r w:rsidRPr="00F76916">
        <w:rPr>
          <w:szCs w:val="21"/>
        </w:rPr>
        <w:t>The quantity of each Shopping Cart Item to be purchased</w:t>
      </w:r>
    </w:p>
    <w:p w:rsidR="00F76916" w:rsidRPr="00F76916" w:rsidRDefault="00F76916" w:rsidP="00C1256D">
      <w:pPr>
        <w:widowControl/>
        <w:numPr>
          <w:ilvl w:val="0"/>
          <w:numId w:val="25"/>
        </w:numPr>
        <w:tabs>
          <w:tab w:val="left" w:pos="720"/>
        </w:tabs>
        <w:suppressAutoHyphens/>
        <w:rPr>
          <w:szCs w:val="21"/>
        </w:rPr>
      </w:pPr>
      <w:r w:rsidRPr="00F76916">
        <w:rPr>
          <w:szCs w:val="21"/>
        </w:rPr>
        <w:t>The unit price of each Shopping Cart Item</w:t>
      </w:r>
    </w:p>
    <w:p w:rsidR="00F76916" w:rsidRPr="00F76916" w:rsidRDefault="00F76916" w:rsidP="00F76916">
      <w:pPr>
        <w:pStyle w:val="ListParagraph"/>
        <w:numPr>
          <w:ilvl w:val="0"/>
          <w:numId w:val="22"/>
        </w:numPr>
        <w:suppressAutoHyphens/>
        <w:rPr>
          <w:sz w:val="21"/>
          <w:szCs w:val="21"/>
        </w:rPr>
      </w:pPr>
      <w:r w:rsidRPr="00F76916">
        <w:rPr>
          <w:sz w:val="21"/>
          <w:szCs w:val="21"/>
        </w:rPr>
        <w:t>The Shopping Cart page also displays the total cost of the items in the Shopping Cart.</w:t>
      </w:r>
    </w:p>
    <w:p w:rsidR="00F76916" w:rsidRPr="00F76916" w:rsidRDefault="00F76916" w:rsidP="00F76916">
      <w:pPr>
        <w:pStyle w:val="ListParagraph"/>
        <w:numPr>
          <w:ilvl w:val="0"/>
          <w:numId w:val="22"/>
        </w:numPr>
        <w:tabs>
          <w:tab w:val="left" w:pos="720"/>
        </w:tabs>
        <w:suppressAutoHyphens/>
        <w:rPr>
          <w:sz w:val="21"/>
          <w:szCs w:val="21"/>
        </w:rPr>
      </w:pPr>
      <w:r w:rsidRPr="00F76916">
        <w:rPr>
          <w:sz w:val="21"/>
          <w:szCs w:val="21"/>
        </w:rPr>
        <w:t>The customer can modify the quantity desired for each Item and the total cost displayed on the Shopping Cart is automatically updated.</w:t>
      </w:r>
    </w:p>
    <w:p w:rsidR="00F76916" w:rsidRPr="00F76916" w:rsidRDefault="00F76916" w:rsidP="00F76916">
      <w:pPr>
        <w:pStyle w:val="ListParagraph"/>
        <w:numPr>
          <w:ilvl w:val="0"/>
          <w:numId w:val="22"/>
        </w:numPr>
        <w:tabs>
          <w:tab w:val="left" w:pos="720"/>
        </w:tabs>
        <w:suppressAutoHyphens/>
        <w:rPr>
          <w:sz w:val="21"/>
          <w:szCs w:val="21"/>
        </w:rPr>
      </w:pPr>
      <w:r w:rsidRPr="00F76916">
        <w:rPr>
          <w:sz w:val="21"/>
          <w:szCs w:val="21"/>
        </w:rPr>
        <w:t>The customer can remove items from the Shopping Cart by clicking the “Remove” button next to the item no longer required.  Once the button is clicked, the item is removed and the total cost is updated.</w:t>
      </w:r>
    </w:p>
    <w:p w:rsidR="00F76916" w:rsidRPr="00F76916" w:rsidRDefault="00F76916" w:rsidP="00F76916">
      <w:pPr>
        <w:pStyle w:val="ListParagraph"/>
        <w:numPr>
          <w:ilvl w:val="0"/>
          <w:numId w:val="22"/>
        </w:numPr>
        <w:tabs>
          <w:tab w:val="left" w:pos="720"/>
        </w:tabs>
        <w:suppressAutoHyphens/>
        <w:rPr>
          <w:sz w:val="21"/>
          <w:szCs w:val="21"/>
        </w:rPr>
      </w:pPr>
      <w:r w:rsidRPr="00F76916">
        <w:rPr>
          <w:sz w:val="21"/>
          <w:szCs w:val="21"/>
        </w:rPr>
        <w:t>The customer can proceed to purchasing the items in the Shopping Cart by clicking “Checkout”.</w:t>
      </w:r>
    </w:p>
    <w:p w:rsidR="00F76916" w:rsidRDefault="00F76916" w:rsidP="00F76916">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Check out</w:t>
      </w:r>
    </w:p>
    <w:p w:rsidR="00F76916" w:rsidRDefault="00F76916" w:rsidP="00C1256D">
      <w:pPr>
        <w:widowControl/>
        <w:numPr>
          <w:ilvl w:val="0"/>
          <w:numId w:val="24"/>
        </w:numPr>
        <w:overflowPunct w:val="0"/>
        <w:autoSpaceDE w:val="0"/>
        <w:autoSpaceDN w:val="0"/>
        <w:adjustRightInd w:val="0"/>
        <w:jc w:val="left"/>
        <w:textAlignment w:val="baseline"/>
        <w:rPr>
          <w:rFonts w:eastAsia="Lucida Sans Unicode"/>
        </w:rPr>
      </w:pPr>
      <w:r>
        <w:rPr>
          <w:rFonts w:eastAsia="Lucida Sans Unicode"/>
        </w:rPr>
        <w:t>Customer clicks “Checkout” on the Shopping Cart page.</w:t>
      </w:r>
    </w:p>
    <w:p w:rsidR="00F76916" w:rsidRDefault="00F76916" w:rsidP="00C1256D">
      <w:pPr>
        <w:widowControl/>
        <w:numPr>
          <w:ilvl w:val="0"/>
          <w:numId w:val="24"/>
        </w:numPr>
        <w:overflowPunct w:val="0"/>
        <w:autoSpaceDE w:val="0"/>
        <w:autoSpaceDN w:val="0"/>
        <w:adjustRightInd w:val="0"/>
        <w:jc w:val="left"/>
        <w:textAlignment w:val="baseline"/>
        <w:rPr>
          <w:rFonts w:eastAsia="Lucida Sans Unicode"/>
        </w:rPr>
      </w:pPr>
      <w:r>
        <w:rPr>
          <w:rFonts w:eastAsia="Lucida Sans Unicode"/>
        </w:rPr>
        <w:t>Customer is then present with the Checkout page.  The following information must be entered:</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 xml:space="preserve">First Name </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Last Name</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Street</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City</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Province (drop down list)</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Postal Code (A1A1A1 mask)</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Country (drop down list)</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Phone number (XXX XXX-XXXX mask)</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Name on credit card</w:t>
      </w:r>
    </w:p>
    <w:p w:rsid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Expiration date (MM/YYYY mask)</w:t>
      </w:r>
    </w:p>
    <w:p w:rsidR="00C1256D" w:rsidRPr="00C1256D"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CCV (3 digit number)</w:t>
      </w:r>
    </w:p>
    <w:p w:rsidR="00F76916" w:rsidRDefault="00F76916" w:rsidP="00C1256D">
      <w:pPr>
        <w:widowControl/>
        <w:numPr>
          <w:ilvl w:val="0"/>
          <w:numId w:val="24"/>
        </w:numPr>
        <w:overflowPunct w:val="0"/>
        <w:autoSpaceDE w:val="0"/>
        <w:autoSpaceDN w:val="0"/>
        <w:adjustRightInd w:val="0"/>
        <w:jc w:val="left"/>
        <w:textAlignment w:val="baseline"/>
        <w:rPr>
          <w:rFonts w:eastAsia="Lucida Sans Unicode"/>
        </w:rPr>
      </w:pPr>
      <w:r>
        <w:rPr>
          <w:rFonts w:eastAsia="Lucida Sans Unicode"/>
        </w:rPr>
        <w:t>Once all information is entered, the customer clicks “Place Order”.</w:t>
      </w:r>
    </w:p>
    <w:p w:rsidR="00F76916" w:rsidRDefault="00F76916" w:rsidP="00C1256D">
      <w:pPr>
        <w:widowControl/>
        <w:numPr>
          <w:ilvl w:val="0"/>
          <w:numId w:val="24"/>
        </w:numPr>
        <w:overflowPunct w:val="0"/>
        <w:autoSpaceDE w:val="0"/>
        <w:autoSpaceDN w:val="0"/>
        <w:adjustRightInd w:val="0"/>
        <w:jc w:val="left"/>
        <w:textAlignment w:val="baseline"/>
        <w:rPr>
          <w:rFonts w:eastAsia="Lucida Sans Unicode"/>
        </w:rPr>
      </w:pPr>
      <w:r>
        <w:rPr>
          <w:rFonts w:eastAsia="Lucida Sans Unicode"/>
        </w:rPr>
        <w:t>The system validates the information as follows:</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All fields are populated</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Field level formatting rules have been respected</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Credit card validation service is called to ensure the credit card information is valid.</w:t>
      </w:r>
    </w:p>
    <w:p w:rsidR="00F76916" w:rsidRDefault="00F76916" w:rsidP="00C1256D">
      <w:pPr>
        <w:widowControl/>
        <w:numPr>
          <w:ilvl w:val="0"/>
          <w:numId w:val="24"/>
        </w:numPr>
        <w:overflowPunct w:val="0"/>
        <w:autoSpaceDE w:val="0"/>
        <w:autoSpaceDN w:val="0"/>
        <w:adjustRightInd w:val="0"/>
        <w:jc w:val="left"/>
        <w:textAlignment w:val="baseline"/>
        <w:rPr>
          <w:rFonts w:eastAsia="Lucida Sans Unicode"/>
        </w:rPr>
      </w:pPr>
      <w:r>
        <w:rPr>
          <w:rFonts w:eastAsia="Lucida Sans Unicode"/>
        </w:rPr>
        <w:t>If all information passes the validation step, the customer is presented with the Order Detail page.  This page acts as the final step in the ordering process.  The details of the order being placed is displayed.  The information that is presented to the customer is the following:</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Order Number</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Order Status</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lastRenderedPageBreak/>
        <w:t>First Name</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Last Name</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Street</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City</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Province</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Postal Code</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Country</w:t>
      </w:r>
    </w:p>
    <w:p w:rsidR="00F76916" w:rsidRDefault="00C1256D"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Phone n</w:t>
      </w:r>
      <w:r w:rsidR="00F76916" w:rsidRPr="00C1256D">
        <w:rPr>
          <w:rFonts w:eastAsia="Lucida Sans Unicode"/>
        </w:rPr>
        <w:t>umber</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Total cost of the order</w:t>
      </w:r>
    </w:p>
    <w:p w:rsidR="00F76916" w:rsidRDefault="00F76916" w:rsidP="00C1256D">
      <w:pPr>
        <w:widowControl/>
        <w:numPr>
          <w:ilvl w:val="0"/>
          <w:numId w:val="24"/>
        </w:numPr>
        <w:overflowPunct w:val="0"/>
        <w:autoSpaceDE w:val="0"/>
        <w:autoSpaceDN w:val="0"/>
        <w:adjustRightInd w:val="0"/>
        <w:jc w:val="left"/>
        <w:textAlignment w:val="baseline"/>
        <w:rPr>
          <w:rFonts w:eastAsia="Lucida Sans Unicode"/>
        </w:rPr>
      </w:pPr>
      <w:r>
        <w:rPr>
          <w:rFonts w:eastAsia="Lucida Sans Unicode"/>
        </w:rPr>
        <w:t>If the order is correct, the customer clicks the “Confirm Order” button in order to place the order.</w:t>
      </w:r>
    </w:p>
    <w:p w:rsidR="00F76916" w:rsidRDefault="00F76916" w:rsidP="00C1256D">
      <w:pPr>
        <w:widowControl/>
        <w:numPr>
          <w:ilvl w:val="0"/>
          <w:numId w:val="24"/>
        </w:numPr>
        <w:overflowPunct w:val="0"/>
        <w:autoSpaceDE w:val="0"/>
        <w:autoSpaceDN w:val="0"/>
        <w:adjustRightInd w:val="0"/>
        <w:jc w:val="left"/>
        <w:textAlignment w:val="baseline"/>
        <w:rPr>
          <w:rFonts w:eastAsia="Lucida Sans Unicode"/>
        </w:rPr>
      </w:pPr>
      <w:r>
        <w:rPr>
          <w:rFonts w:eastAsia="Lucida Sans Unicode"/>
        </w:rPr>
        <w:t>If the order is successfully processed, the Order Confirmation page is presented to the customer.  This page contains the following information:</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Order Number</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Order Status</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First Name</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Last Name</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Street</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City</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Province</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Postal Code</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Country</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Phone Number</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Name on the credit card</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Credit card number (all numbers are represented by X’s except the last 4 digits)</w:t>
      </w:r>
    </w:p>
    <w:p w:rsidR="00F76916" w:rsidRDefault="00F76916" w:rsidP="00C1256D">
      <w:pPr>
        <w:widowControl/>
        <w:numPr>
          <w:ilvl w:val="1"/>
          <w:numId w:val="24"/>
        </w:numPr>
        <w:overflowPunct w:val="0"/>
        <w:autoSpaceDE w:val="0"/>
        <w:autoSpaceDN w:val="0"/>
        <w:adjustRightInd w:val="0"/>
        <w:jc w:val="left"/>
        <w:textAlignment w:val="baseline"/>
        <w:rPr>
          <w:rFonts w:eastAsia="Lucida Sans Unicode"/>
        </w:rPr>
      </w:pPr>
      <w:r>
        <w:rPr>
          <w:rFonts w:eastAsia="Lucida Sans Unicode"/>
        </w:rPr>
        <w:t>Total cost of the order</w:t>
      </w:r>
    </w:p>
    <w:p w:rsidR="00F76916" w:rsidRPr="00C1256D" w:rsidRDefault="00F76916" w:rsidP="00C1256D">
      <w:pPr>
        <w:widowControl/>
        <w:numPr>
          <w:ilvl w:val="0"/>
          <w:numId w:val="24"/>
        </w:numPr>
        <w:overflowPunct w:val="0"/>
        <w:autoSpaceDE w:val="0"/>
        <w:autoSpaceDN w:val="0"/>
        <w:adjustRightInd w:val="0"/>
        <w:jc w:val="left"/>
        <w:textAlignment w:val="baseline"/>
        <w:rPr>
          <w:rFonts w:eastAsia="Lucida Sans Unicode"/>
        </w:rPr>
      </w:pPr>
      <w:r>
        <w:rPr>
          <w:rFonts w:eastAsia="Lucida Sans Unicode"/>
        </w:rPr>
        <w:t>An email is then sent to the customer with the information contained on the Order Confirmation page.</w:t>
      </w:r>
    </w:p>
    <w:p w:rsidR="00177B88" w:rsidRDefault="00E857B4" w:rsidP="00E857B4">
      <w:pPr>
        <w:pStyle w:val="Heading3"/>
        <w:spacing w:line="360" w:lineRule="auto"/>
        <w:rPr>
          <w:b w:val="0"/>
        </w:rPr>
      </w:pPr>
      <w:r w:rsidRPr="00B560AD">
        <w:rPr>
          <w:b w:val="0"/>
        </w:rPr>
        <w:t xml:space="preserve">3.2 </w:t>
      </w:r>
      <w:r w:rsidR="00177B88" w:rsidRPr="00B560AD">
        <w:rPr>
          <w:rFonts w:hint="eastAsia"/>
          <w:b w:val="0"/>
        </w:rPr>
        <w:t xml:space="preserve">MVC </w:t>
      </w:r>
      <w:r w:rsidR="00177B88" w:rsidRPr="00B560AD">
        <w:rPr>
          <w:b w:val="0"/>
        </w:rPr>
        <w:t>framework</w:t>
      </w:r>
    </w:p>
    <w:p w:rsidR="00CD6788" w:rsidRPr="00CD6788" w:rsidRDefault="00CD6788" w:rsidP="00CD6788">
      <w:pPr>
        <w:rPr>
          <w:rFonts w:ascii="Times New Roman" w:hAnsi="Times New Roman" w:cs="Times New Roman"/>
          <w:sz w:val="24"/>
          <w:szCs w:val="24"/>
        </w:rPr>
      </w:pPr>
      <w:r w:rsidRPr="00965AB8">
        <w:rPr>
          <w:rFonts w:ascii="Times New Roman" w:hAnsi="Times New Roman" w:cs="Times New Roman"/>
          <w:sz w:val="24"/>
          <w:szCs w:val="24"/>
          <w:highlight w:val="yellow"/>
        </w:rPr>
        <w:t>We use MVC (Model-View-Controller) pattern in the project as shown in the diagram below.</w:t>
      </w:r>
    </w:p>
    <w:p w:rsidR="003D0B58" w:rsidRPr="00CD6788" w:rsidRDefault="003D0B58" w:rsidP="003D0B58"/>
    <w:p w:rsidR="00177B88" w:rsidRDefault="00177B88" w:rsidP="00E857B4">
      <w:pPr>
        <w:pStyle w:val="Heading3"/>
        <w:spacing w:line="360" w:lineRule="auto"/>
        <w:rPr>
          <w:b w:val="0"/>
        </w:rPr>
      </w:pPr>
      <w:r w:rsidRPr="00B560AD">
        <w:rPr>
          <w:b w:val="0"/>
        </w:rPr>
        <w:t>3.</w:t>
      </w:r>
      <w:r w:rsidR="00E857B4" w:rsidRPr="00B560AD">
        <w:rPr>
          <w:b w:val="0"/>
        </w:rPr>
        <w:t>3</w:t>
      </w:r>
      <w:r w:rsidRPr="00B560AD">
        <w:rPr>
          <w:b w:val="0"/>
        </w:rPr>
        <w:t xml:space="preserve"> </w:t>
      </w:r>
      <w:r w:rsidR="00B560AD">
        <w:rPr>
          <w:b w:val="0"/>
        </w:rPr>
        <w:t>N</w:t>
      </w:r>
      <w:r w:rsidR="00E047CB" w:rsidRPr="00B560AD">
        <w:rPr>
          <w:b w:val="0"/>
        </w:rPr>
        <w:t>-</w:t>
      </w:r>
      <w:r w:rsidR="00B560AD">
        <w:rPr>
          <w:rFonts w:hint="eastAsia"/>
          <w:b w:val="0"/>
        </w:rPr>
        <w:t>T</w:t>
      </w:r>
      <w:r w:rsidRPr="00B560AD">
        <w:rPr>
          <w:rFonts w:hint="eastAsia"/>
          <w:b w:val="0"/>
        </w:rPr>
        <w:t>ier</w:t>
      </w:r>
      <w:r w:rsidR="00B560AD">
        <w:rPr>
          <w:b w:val="0"/>
        </w:rPr>
        <w:t xml:space="preserve"> A</w:t>
      </w:r>
      <w:r w:rsidR="00E047CB" w:rsidRPr="00B560AD">
        <w:rPr>
          <w:b w:val="0"/>
        </w:rPr>
        <w:t>rchitecture</w:t>
      </w:r>
    </w:p>
    <w:p w:rsidR="003D0B58" w:rsidRPr="003D0B58" w:rsidRDefault="003D0B58" w:rsidP="003D0B58">
      <w:pPr>
        <w:rPr>
          <w:rFonts w:ascii="Times New Roman" w:hAnsi="Times New Roman" w:cs="Times New Roman"/>
          <w:sz w:val="24"/>
          <w:szCs w:val="24"/>
        </w:rPr>
      </w:pPr>
      <w:r w:rsidRPr="003D0B58">
        <w:rPr>
          <w:rFonts w:ascii="Times New Roman" w:hAnsi="Times New Roman" w:cs="Times New Roman"/>
          <w:sz w:val="24"/>
          <w:szCs w:val="24"/>
        </w:rPr>
        <w:t xml:space="preserve">This system consisted in four </w:t>
      </w:r>
      <w:r w:rsidR="00D87BDE" w:rsidRPr="003D0B58">
        <w:rPr>
          <w:rFonts w:ascii="Times New Roman" w:hAnsi="Times New Roman" w:cs="Times New Roman"/>
          <w:sz w:val="24"/>
          <w:szCs w:val="24"/>
        </w:rPr>
        <w:t>tiers</w:t>
      </w:r>
      <w:r w:rsidR="00D87BDE">
        <w:rPr>
          <w:rFonts w:ascii="Times New Roman" w:hAnsi="Times New Roman" w:cs="Times New Roman"/>
          <w:sz w:val="24"/>
          <w:szCs w:val="24"/>
        </w:rPr>
        <w:t xml:space="preserve"> (</w:t>
      </w:r>
      <w:r>
        <w:rPr>
          <w:rFonts w:ascii="Times New Roman" w:hAnsi="Times New Roman" w:cs="Times New Roman"/>
          <w:sz w:val="24"/>
          <w:szCs w:val="24"/>
        </w:rPr>
        <w:t>the diagram is shown below)</w:t>
      </w:r>
      <w:r w:rsidRPr="003D0B58">
        <w:rPr>
          <w:rFonts w:ascii="Times New Roman" w:hAnsi="Times New Roman" w:cs="Times New Roman"/>
          <w:sz w:val="24"/>
          <w:szCs w:val="24"/>
        </w:rPr>
        <w:t>:</w:t>
      </w:r>
    </w:p>
    <w:p w:rsidR="003D0B58" w:rsidRPr="003D0B58" w:rsidRDefault="003D0B58" w:rsidP="003D0B58">
      <w:pPr>
        <w:pStyle w:val="ListParagraph"/>
        <w:numPr>
          <w:ilvl w:val="0"/>
          <w:numId w:val="10"/>
        </w:numPr>
        <w:spacing w:line="360" w:lineRule="auto"/>
        <w:rPr>
          <w:rFonts w:ascii="Times New Roman" w:hAnsi="Times New Roman" w:cs="Times New Roman"/>
          <w:sz w:val="24"/>
          <w:szCs w:val="24"/>
        </w:rPr>
      </w:pPr>
      <w:r w:rsidRPr="003D0B58">
        <w:rPr>
          <w:rFonts w:ascii="Times New Roman" w:hAnsi="Times New Roman" w:cs="Times New Roman"/>
          <w:sz w:val="24"/>
          <w:szCs w:val="24"/>
        </w:rPr>
        <w:t>Client tier components run on the client machine.</w:t>
      </w:r>
    </w:p>
    <w:p w:rsidR="003D0B58" w:rsidRPr="003D0B58" w:rsidRDefault="003D0B58" w:rsidP="003D0B58">
      <w:pPr>
        <w:pStyle w:val="ListParagraph"/>
        <w:numPr>
          <w:ilvl w:val="0"/>
          <w:numId w:val="10"/>
        </w:numPr>
        <w:spacing w:line="360" w:lineRule="auto"/>
        <w:rPr>
          <w:rFonts w:ascii="Times New Roman" w:hAnsi="Times New Roman" w:cs="Times New Roman"/>
          <w:sz w:val="24"/>
          <w:szCs w:val="24"/>
        </w:rPr>
      </w:pPr>
      <w:r w:rsidRPr="003D0B58">
        <w:rPr>
          <w:rFonts w:ascii="Times New Roman" w:hAnsi="Times New Roman" w:cs="Times New Roman"/>
          <w:sz w:val="24"/>
          <w:szCs w:val="24"/>
        </w:rPr>
        <w:t>Web tier components run on the server.</w:t>
      </w:r>
    </w:p>
    <w:p w:rsidR="003D0B58" w:rsidRPr="003D0B58" w:rsidRDefault="003D0B58" w:rsidP="003D0B58">
      <w:pPr>
        <w:pStyle w:val="ListParagraph"/>
        <w:numPr>
          <w:ilvl w:val="0"/>
          <w:numId w:val="10"/>
        </w:numPr>
        <w:spacing w:line="360" w:lineRule="auto"/>
        <w:rPr>
          <w:rFonts w:ascii="Times New Roman" w:hAnsi="Times New Roman" w:cs="Times New Roman"/>
          <w:sz w:val="24"/>
          <w:szCs w:val="24"/>
        </w:rPr>
      </w:pPr>
      <w:r w:rsidRPr="003D0B58">
        <w:rPr>
          <w:rFonts w:ascii="Times New Roman" w:hAnsi="Times New Roman" w:cs="Times New Roman"/>
          <w:sz w:val="24"/>
          <w:szCs w:val="24"/>
        </w:rPr>
        <w:t>Business tier components run on the server.</w:t>
      </w:r>
    </w:p>
    <w:p w:rsidR="007101EB" w:rsidRDefault="003D0B58" w:rsidP="007101EB">
      <w:pPr>
        <w:pStyle w:val="ListParagraph"/>
        <w:numPr>
          <w:ilvl w:val="0"/>
          <w:numId w:val="10"/>
        </w:numPr>
        <w:spacing w:line="360" w:lineRule="auto"/>
        <w:rPr>
          <w:rFonts w:ascii="Times New Roman" w:hAnsi="Times New Roman" w:cs="Times New Roman"/>
          <w:sz w:val="24"/>
          <w:szCs w:val="24"/>
        </w:rPr>
      </w:pPr>
      <w:r w:rsidRPr="003D0B58">
        <w:rPr>
          <w:rFonts w:ascii="Times New Roman" w:hAnsi="Times New Roman" w:cs="Times New Roman"/>
          <w:sz w:val="24"/>
          <w:szCs w:val="24"/>
        </w:rPr>
        <w:lastRenderedPageBreak/>
        <w:t>Enterprise Information System tier software runs on the EIS server.</w:t>
      </w:r>
    </w:p>
    <w:p w:rsidR="00CD6788" w:rsidRPr="00CD6788" w:rsidRDefault="00CD6788" w:rsidP="00CD6788">
      <w:pPr>
        <w:spacing w:line="360" w:lineRule="auto"/>
        <w:rPr>
          <w:rFonts w:ascii="Times New Roman" w:hAnsi="Times New Roman" w:cs="Times New Roman"/>
          <w:sz w:val="24"/>
          <w:szCs w:val="24"/>
        </w:rPr>
      </w:pPr>
    </w:p>
    <w:p w:rsidR="00C12D1C" w:rsidRDefault="00017B9D" w:rsidP="00C12D1C">
      <w:pPr>
        <w:pStyle w:val="Caption"/>
        <w:jc w:val="center"/>
      </w:pPr>
      <w:r>
        <w:rPr>
          <w:noProof/>
          <w:lang w:eastAsia="zh-CN"/>
        </w:rPr>
        <mc:AlternateContent>
          <mc:Choice Requires="wpg">
            <w:drawing>
              <wp:anchor distT="0" distB="0" distL="114300" distR="114300" simplePos="0" relativeHeight="251679744" behindDoc="0" locked="0" layoutInCell="1" allowOverlap="1" wp14:anchorId="06AC63B0" wp14:editId="1E791222">
                <wp:simplePos x="0" y="0"/>
                <wp:positionH relativeFrom="column">
                  <wp:posOffset>199970</wp:posOffset>
                </wp:positionH>
                <wp:positionV relativeFrom="paragraph">
                  <wp:posOffset>136801</wp:posOffset>
                </wp:positionV>
                <wp:extent cx="3073926" cy="2377991"/>
                <wp:effectExtent l="0" t="0" r="12700" b="22860"/>
                <wp:wrapNone/>
                <wp:docPr id="88" name="Group 88"/>
                <wp:cNvGraphicFramePr/>
                <a:graphic xmlns:a="http://schemas.openxmlformats.org/drawingml/2006/main">
                  <a:graphicData uri="http://schemas.microsoft.com/office/word/2010/wordprocessingGroup">
                    <wpg:wgp>
                      <wpg:cNvGrpSpPr/>
                      <wpg:grpSpPr>
                        <a:xfrm>
                          <a:off x="0" y="0"/>
                          <a:ext cx="3073926" cy="2377991"/>
                          <a:chOff x="27926" y="0"/>
                          <a:chExt cx="3073926" cy="2377991"/>
                        </a:xfrm>
                      </wpg:grpSpPr>
                      <wps:wsp>
                        <wps:cNvPr id="83" name="Rounded Rectangle 83"/>
                        <wps:cNvSpPr/>
                        <wps:spPr>
                          <a:xfrm>
                            <a:off x="27926" y="1246896"/>
                            <a:ext cx="1185063" cy="482803"/>
                          </a:xfrm>
                          <a:prstGeom prst="roundRect">
                            <a:avLst/>
                          </a:prstGeom>
                          <a:solidFill>
                            <a:schemeClr val="accent4">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43684" y="17253"/>
                            <a:ext cx="1316736" cy="994867"/>
                          </a:xfrm>
                          <a:prstGeom prst="rect">
                            <a:avLst/>
                          </a:prstGeom>
                          <a:solidFill>
                            <a:srgbClr val="DCF5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1785668" y="0"/>
                            <a:ext cx="1302106" cy="153619"/>
                          </a:xfrm>
                          <a:prstGeom prst="rect">
                            <a:avLst/>
                          </a:prstGeom>
                          <a:solidFill>
                            <a:srgbClr val="DCF5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86264" y="1880558"/>
                            <a:ext cx="1367942" cy="497433"/>
                          </a:xfrm>
                          <a:prstGeom prst="roundRect">
                            <a:avLst/>
                          </a:prstGeom>
                          <a:solidFill>
                            <a:srgbClr val="F9F6B3"/>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D87BDE">
                              <w:pPr>
                                <w:jc w:val="center"/>
                                <w:rPr>
                                  <w:rFonts w:hAnsi="Calibri"/>
                                  <w:color w:val="000000" w:themeColor="text1"/>
                                  <w:kern w:val="24"/>
                                  <w:sz w:val="20"/>
                                  <w:szCs w:val="20"/>
                                  <w14:shadow w14:blurRad="38100" w14:dist="19050" w14:dir="2700000" w14:sx="100000" w14:sy="100000" w14:kx="0" w14:ky="0" w14:algn="tl">
                                    <w14:schemeClr w14:val="dk1">
                                      <w14:alpha w14:val="60000"/>
                                    </w14:schemeClr>
                                  </w14:shadow>
                                </w:rPr>
                              </w:pPr>
                              <w:r>
                                <w:rPr>
                                  <w:rFonts w:hAnsi="Calibri"/>
                                  <w:color w:val="000000" w:themeColor="text1"/>
                                  <w:kern w:val="24"/>
                                  <w:sz w:val="20"/>
                                  <w:szCs w:val="20"/>
                                  <w14:shadow w14:blurRad="38100" w14:dist="19050" w14:dir="2700000" w14:sx="100000" w14:sy="100000" w14:kx="0" w14:ky="0" w14:algn="tl">
                                    <w14:schemeClr w14:val="dk1">
                                      <w14:alpha w14:val="60000"/>
                                    </w14:schemeClr>
                                  </w14:shadow>
                                </w:rPr>
                                <w:t xml:space="preserve">Product Catalog </w:t>
                              </w:r>
                            </w:p>
                            <w:p w:rsidR="00C70A26" w:rsidRPr="00D87BDE" w:rsidRDefault="00C70A26" w:rsidP="00D87B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Ansi="Calibri"/>
                                  <w:color w:val="000000" w:themeColor="text1"/>
                                  <w:kern w:val="24"/>
                                  <w:sz w:val="20"/>
                                  <w:szCs w:val="20"/>
                                  <w14:shadow w14:blurRad="38100" w14:dist="19050" w14:dir="2700000" w14:sx="100000" w14:sy="100000" w14:kx="0" w14:ky="0" w14:algn="tl">
                                    <w14:schemeClr w14:val="dk1">
                                      <w14:alpha w14:val="60000"/>
                                    </w14:schemeClr>
                                  </w14:shadow>
                                </w:rPr>
                                <w:t>Web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Rounded Rectangle 87"/>
                        <wps:cNvSpPr/>
                        <wps:spPr>
                          <a:xfrm>
                            <a:off x="1733910" y="1871932"/>
                            <a:ext cx="1367942" cy="497433"/>
                          </a:xfrm>
                          <a:prstGeom prst="roundRect">
                            <a:avLst/>
                          </a:prstGeom>
                          <a:solidFill>
                            <a:srgbClr val="F9F6B3"/>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D87BDE">
                              <w:pPr>
                                <w:jc w:val="center"/>
                                <w:rPr>
                                  <w:rFonts w:hAnsi="Calibri"/>
                                  <w:color w:val="000000" w:themeColor="text1"/>
                                  <w:kern w:val="24"/>
                                  <w:sz w:val="20"/>
                                  <w:szCs w:val="20"/>
                                  <w14:shadow w14:blurRad="38100" w14:dist="19050" w14:dir="2700000" w14:sx="100000" w14:sy="100000" w14:kx="0" w14:ky="0" w14:algn="tl">
                                    <w14:schemeClr w14:val="dk1">
                                      <w14:alpha w14:val="60000"/>
                                    </w14:schemeClr>
                                  </w14:shadow>
                                </w:rPr>
                              </w:pPr>
                              <w:r>
                                <w:rPr>
                                  <w:rFonts w:hAnsi="Calibri"/>
                                  <w:color w:val="000000" w:themeColor="text1"/>
                                  <w:kern w:val="24"/>
                                  <w:sz w:val="20"/>
                                  <w:szCs w:val="20"/>
                                  <w14:shadow w14:blurRad="38100" w14:dist="19050" w14:dir="2700000" w14:sx="100000" w14:sy="100000" w14:kx="0" w14:ky="0" w14:algn="tl">
                                    <w14:schemeClr w14:val="dk1">
                                      <w14:alpha w14:val="60000"/>
                                    </w14:schemeClr>
                                  </w14:shadow>
                                </w:rPr>
                                <w:t>Order processing</w:t>
                              </w:r>
                            </w:p>
                            <w:p w:rsidR="00C70A26" w:rsidRPr="00D87BDE" w:rsidRDefault="00C70A26" w:rsidP="00D87B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Ansi="Calibri"/>
                                  <w:color w:val="000000" w:themeColor="text1"/>
                                  <w:kern w:val="24"/>
                                  <w:sz w:val="20"/>
                                  <w:szCs w:val="20"/>
                                  <w14:shadow w14:blurRad="38100" w14:dist="19050" w14:dir="2700000" w14:sx="100000" w14:sy="100000" w14:kx="0" w14:ky="0" w14:algn="tl">
                                    <w14:schemeClr w14:val="dk1">
                                      <w14:alpha w14:val="60000"/>
                                    </w14:schemeClr>
                                  </w14:shadow>
                                </w:rPr>
                                <w:t>Web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6AC63B0" id="Group 88" o:spid="_x0000_s1032" style="position:absolute;left:0;text-align:left;margin-left:15.75pt;margin-top:10.75pt;width:242.05pt;height:187.25pt;z-index:251679744;mso-width-relative:margin" coordorigin="279" coordsize="30739,2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">
                <v:roundrect id="Rounded Rectangle 83" o:spid="_x0000_s1033" style="position:absolute;left:279;top:12468;width:11850;height:48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4ti8MA&#10;AADbAAAADwAAAGRycy9kb3ducmV2LnhtbESPT4vCMBTE7wv7HcITvK2pq6ylGmUpCOJF/ANeH82z&#10;rW1euk3U6qc3grDHYWZ+w8wWnanFlVpXWlYwHEQgiDOrS84VHPbLrxiE88gaa8uk4E4OFvPPjxkm&#10;2t54S9edz0WAsEtQQeF9k0jpsoIMuoFtiIN3sq1BH2SbS93iLcBNLb+j6EcaLDksFNhQWlBW7S5G&#10;wSqlEa3H+bmqjunmz5X0mNSkVL/X/U5BeOr8f/jdXmkF8QheX8IP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4ti8MAAADbAAAADwAAAAAAAAAAAAAAAACYAgAAZHJzL2Rv&#10;d25yZXYueG1sUEsFBgAAAAAEAAQA9QAAAIgDAAAAAA==&#10;" fillcolor="#ffd966 [1943]" strokecolor="black [3213]" strokeweight="1.5pt">
                  <v:stroke joinstyle="miter"/>
                </v:roundrect>
                <v:rect id="Rectangle 80" o:spid="_x0000_s1034" style="position:absolute;left:436;top:172;width:13168;height:9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v48AA&#10;AADbAAAADwAAAGRycy9kb3ducmV2LnhtbERPy4rCMBTdC/5DuIIb0VQXKtUoPhBmJVRnFHeX5toW&#10;m5uSRO38/WQx4PJw3st1a2rxIucrywrGowQEcW51xYWC7/NhOAfhA7LG2jIp+CUP61W3s8RU2zdn&#10;9DqFQsQQ9ikqKENoUil9XpJBP7INceTu1hkMEbpCaofvGG5qOUmSqTRYcWwosaFdSfnj9DQKtsdb&#10;PrsOZmevB5cfm2Vun1inVL/XbhYgArXhI/53f2kF87g+fok/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hv48AAAADbAAAADwAAAAAAAAAAAAAAAACYAgAAZHJzL2Rvd25y&#10;ZXYueG1sUEsFBgAAAAAEAAQA9QAAAIUDAAAAAA==&#10;" fillcolor="#dcf5fa" stroked="f" strokeweight="1pt"/>
                <v:rect id="Rectangle 81" o:spid="_x0000_s1035" style="position:absolute;left:17856;width:13021;height:1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KeMUA&#10;AADbAAAADwAAAGRycy9kb3ducmV2LnhtbESPQWvCQBSE74L/YXlCL1I36aGR1FW0pdBTIbFaentk&#10;n0kw+zbsbk36711B6HGYmW+Y1WY0nbiQ861lBekiAUFcWd1yreBr//64BOEDssbOMin4Iw+b9XSy&#10;wlzbgQu6lKEWEcI+RwVNCH0upa8aMugXtieO3sk6gyFKV0vtcIhw08mnJHmWBluOCw329NpQdS5/&#10;jYLd50+Vfc+zvdfz48EWhXtLrFPqYTZuX0AEGsN/+N7+0AqWKdy+x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Mp4xQAAANsAAAAPAAAAAAAAAAAAAAAAAJgCAABkcnMv&#10;ZG93bnJldi54bWxQSwUGAAAAAAQABAD1AAAAigMAAAAA&#10;" fillcolor="#dcf5fa" stroked="f" strokeweight="1pt"/>
                <v:roundrect id="Rounded Rectangle 85" o:spid="_x0000_s1036" style="position:absolute;left:862;top:18805;width:13680;height:497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ylgcQA&#10;AADbAAAADwAAAGRycy9kb3ducmV2LnhtbESPQWvCQBSE74L/YXlCb7pJpVaiq4hQKcUKpqV6fGaf&#10;STD7NmRXjf/eLQgeh5n5hpnOW1OJCzWutKwgHkQgiDOrS84V/P589McgnEfWWFkmBTdyMJ91O1NM&#10;tL3yli6pz0WAsEtQQeF9nUjpsoIMuoGtiYN3tI1BH2STS93gNcBNJV+jaCQNlhwWCqxpWVB2Ss9G&#10;wW40jG7rrxY35wNX8fv33z42K6Veeu1iAsJT65/hR/tTKxi/wf+X8A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cpYHEAAAA2wAAAA8AAAAAAAAAAAAAAAAAmAIAAGRycy9k&#10;b3ducmV2LnhtbFBLBQYAAAAABAAEAPUAAACJAwAAAAA=&#10;" fillcolor="#f9f6b3" strokecolor="black [3213]" strokeweight="1.5pt">
                  <v:stroke joinstyle="miter"/>
                  <v:textbox>
                    <w:txbxContent>
                      <w:p w:rsidR="00C70A26" w:rsidRDefault="00C70A26" w:rsidP="00D87BDE">
                        <w:pPr>
                          <w:jc w:val="center"/>
                          <w:rPr>
                            <w:rFonts w:hAnsi="Calibri"/>
                            <w:color w:val="000000" w:themeColor="text1"/>
                            <w:kern w:val="24"/>
                            <w:sz w:val="20"/>
                            <w:szCs w:val="20"/>
                            <w14:shadow w14:blurRad="38100" w14:dist="19050" w14:dir="2700000" w14:sx="100000" w14:sy="100000" w14:kx="0" w14:ky="0" w14:algn="tl">
                              <w14:schemeClr w14:val="dk1">
                                <w14:alpha w14:val="60000"/>
                              </w14:schemeClr>
                            </w14:shadow>
                          </w:rPr>
                        </w:pPr>
                        <w:r>
                          <w:rPr>
                            <w:rFonts w:hAnsi="Calibri"/>
                            <w:color w:val="000000" w:themeColor="text1"/>
                            <w:kern w:val="24"/>
                            <w:sz w:val="20"/>
                            <w:szCs w:val="20"/>
                            <w14:shadow w14:blurRad="38100" w14:dist="19050" w14:dir="2700000" w14:sx="100000" w14:sy="100000" w14:kx="0" w14:ky="0" w14:algn="tl">
                              <w14:schemeClr w14:val="dk1">
                                <w14:alpha w14:val="60000"/>
                              </w14:schemeClr>
                            </w14:shadow>
                          </w:rPr>
                          <w:t xml:space="preserve">Product Catalog </w:t>
                        </w:r>
                      </w:p>
                      <w:p w:rsidR="00C70A26" w:rsidRPr="00D87BDE" w:rsidRDefault="00C70A26" w:rsidP="00D87B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Ansi="Calibri"/>
                            <w:color w:val="000000" w:themeColor="text1"/>
                            <w:kern w:val="24"/>
                            <w:sz w:val="20"/>
                            <w:szCs w:val="20"/>
                            <w14:shadow w14:blurRad="38100" w14:dist="19050" w14:dir="2700000" w14:sx="100000" w14:sy="100000" w14:kx="0" w14:ky="0" w14:algn="tl">
                              <w14:schemeClr w14:val="dk1">
                                <w14:alpha w14:val="60000"/>
                              </w14:schemeClr>
                            </w14:shadow>
                          </w:rPr>
                          <w:t>Web Service</w:t>
                        </w:r>
                      </w:p>
                    </w:txbxContent>
                  </v:textbox>
                </v:roundrect>
                <v:roundrect id="Rounded Rectangle 87" o:spid="_x0000_s1037" style="position:absolute;left:17339;top:18719;width:13679;height:497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ebcQA&#10;AADbAAAADwAAAGRycy9kb3ducmV2LnhtbESP3YrCMBSE74V9h3AWvNO0u6BSjbIILouo4A/q5bE5&#10;tmWbk9JErW9vBMHLYWa+YUaTxpTiSrUrLCuIuxEI4tTqgjMFu+2sMwDhPLLG0jIpuJODyfijNcJE&#10;2xuv6brxmQgQdgkqyL2vEildmpNB17UVcfDOtjbog6wzqWu8Bbgp5VcU9aTBgsNCjhVNc0r/Nxej&#10;4ND7ju6LeYOry4nLuL/cH2Pzq1T7s/kZgvDU+Hf41f7TCgZ9eH4JP0C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nm3EAAAA2wAAAA8AAAAAAAAAAAAAAAAAmAIAAGRycy9k&#10;b3ducmV2LnhtbFBLBQYAAAAABAAEAPUAAACJAwAAAAA=&#10;" fillcolor="#f9f6b3" strokecolor="black [3213]" strokeweight="1.5pt">
                  <v:stroke joinstyle="miter"/>
                  <v:textbox>
                    <w:txbxContent>
                      <w:p w:rsidR="00C70A26" w:rsidRDefault="00C70A26" w:rsidP="00D87BDE">
                        <w:pPr>
                          <w:jc w:val="center"/>
                          <w:rPr>
                            <w:rFonts w:hAnsi="Calibri"/>
                            <w:color w:val="000000" w:themeColor="text1"/>
                            <w:kern w:val="24"/>
                            <w:sz w:val="20"/>
                            <w:szCs w:val="20"/>
                            <w14:shadow w14:blurRad="38100" w14:dist="19050" w14:dir="2700000" w14:sx="100000" w14:sy="100000" w14:kx="0" w14:ky="0" w14:algn="tl">
                              <w14:schemeClr w14:val="dk1">
                                <w14:alpha w14:val="60000"/>
                              </w14:schemeClr>
                            </w14:shadow>
                          </w:rPr>
                        </w:pPr>
                        <w:r>
                          <w:rPr>
                            <w:rFonts w:hAnsi="Calibri"/>
                            <w:color w:val="000000" w:themeColor="text1"/>
                            <w:kern w:val="24"/>
                            <w:sz w:val="20"/>
                            <w:szCs w:val="20"/>
                            <w14:shadow w14:blurRad="38100" w14:dist="19050" w14:dir="2700000" w14:sx="100000" w14:sy="100000" w14:kx="0" w14:ky="0" w14:algn="tl">
                              <w14:schemeClr w14:val="dk1">
                                <w14:alpha w14:val="60000"/>
                              </w14:schemeClr>
                            </w14:shadow>
                          </w:rPr>
                          <w:t>Order processing</w:t>
                        </w:r>
                      </w:p>
                      <w:p w:rsidR="00C70A26" w:rsidRPr="00D87BDE" w:rsidRDefault="00C70A26" w:rsidP="00D87B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Ansi="Calibri"/>
                            <w:color w:val="000000" w:themeColor="text1"/>
                            <w:kern w:val="24"/>
                            <w:sz w:val="20"/>
                            <w:szCs w:val="20"/>
                            <w14:shadow w14:blurRad="38100" w14:dist="19050" w14:dir="2700000" w14:sx="100000" w14:sy="100000" w14:kx="0" w14:ky="0" w14:algn="tl">
                              <w14:schemeClr w14:val="dk1">
                                <w14:alpha w14:val="60000"/>
                              </w14:schemeClr>
                            </w14:shadow>
                          </w:rPr>
                          <w:t>Web Service</w:t>
                        </w:r>
                      </w:p>
                    </w:txbxContent>
                  </v:textbox>
                </v:roundrect>
              </v:group>
            </w:pict>
          </mc:Fallback>
        </mc:AlternateContent>
      </w:r>
      <w:r>
        <w:rPr>
          <w:noProof/>
          <w:lang w:eastAsia="zh-CN"/>
        </w:rPr>
        <mc:AlternateContent>
          <mc:Choice Requires="wps">
            <w:drawing>
              <wp:anchor distT="0" distB="0" distL="114300" distR="114300" simplePos="0" relativeHeight="251680768" behindDoc="0" locked="0" layoutInCell="1" allowOverlap="1" wp14:anchorId="25B968DC" wp14:editId="54F896D6">
                <wp:simplePos x="0" y="0"/>
                <wp:positionH relativeFrom="margin">
                  <wp:posOffset>621792</wp:posOffset>
                </wp:positionH>
                <wp:positionV relativeFrom="paragraph">
                  <wp:posOffset>1501750</wp:posOffset>
                </wp:positionV>
                <wp:extent cx="804672" cy="292608"/>
                <wp:effectExtent l="0" t="0" r="14605" b="12700"/>
                <wp:wrapNone/>
                <wp:docPr id="84" name="Rounded Rectangle 84"/>
                <wp:cNvGraphicFramePr/>
                <a:graphic xmlns:a="http://schemas.openxmlformats.org/drawingml/2006/main">
                  <a:graphicData uri="http://schemas.microsoft.com/office/word/2010/wordprocessingShape">
                    <wps:wsp>
                      <wps:cNvSpPr/>
                      <wps:spPr>
                        <a:xfrm>
                          <a:off x="0" y="0"/>
                          <a:ext cx="804672" cy="292608"/>
                        </a:xfrm>
                        <a:prstGeom prst="roundRect">
                          <a:avLst/>
                        </a:prstGeom>
                        <a:solidFill>
                          <a:srgbClr val="F9F6B3"/>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Pr="00D87BDE" w:rsidRDefault="00C70A26" w:rsidP="00D87B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BDE">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5B968DC" id="Rounded Rectangle 84" o:spid="_x0000_s1038" style="position:absolute;left:0;text-align:left;margin-left:48.95pt;margin-top:118.25pt;width:63.35pt;height:23.0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" fillcolor="#f9f6b3" strokecolor="black [3213]" strokeweight="1.5pt">
                <v:stroke joinstyle="miter"/>
                <v:textbox>
                  <w:txbxContent>
                    <w:p w:rsidR="00C70A26" w:rsidRPr="00D87BDE" w:rsidRDefault="00C70A26" w:rsidP="00D87BD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BDE">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Servlet</w:t>
                      </w:r>
                    </w:p>
                  </w:txbxContent>
                </v:textbox>
                <w10:wrap anchorx="margin"/>
              </v:roundrect>
            </w:pict>
          </mc:Fallback>
        </mc:AlternateContent>
      </w:r>
      <w:r w:rsidR="00B068A0">
        <w:rPr>
          <w:noProof/>
          <w:lang w:eastAsia="zh-CN"/>
        </w:rPr>
        <w:drawing>
          <wp:inline distT="0" distB="0" distL="0" distR="0" wp14:anchorId="5FBF848E" wp14:editId="514D1C3E">
            <wp:extent cx="5274310" cy="3396615"/>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96615"/>
                    </a:xfrm>
                    <a:prstGeom prst="rect">
                      <a:avLst/>
                    </a:prstGeom>
                  </pic:spPr>
                </pic:pic>
              </a:graphicData>
            </a:graphic>
          </wp:inline>
        </w:drawing>
      </w:r>
    </w:p>
    <w:p w:rsidR="003D0B58" w:rsidRPr="00C12D1C" w:rsidRDefault="00C12D1C" w:rsidP="00C12D1C">
      <w:pPr>
        <w:pStyle w:val="Caption"/>
        <w:jc w:val="center"/>
      </w:pPr>
      <w:r>
        <w:t xml:space="preserve">Figure </w:t>
      </w:r>
      <w:fldSimple w:instr=" SEQ Figure \* ARABIC ">
        <w:r w:rsidR="004932D0">
          <w:rPr>
            <w:noProof/>
          </w:rPr>
          <w:t>2</w:t>
        </w:r>
      </w:fldSimple>
      <w:r>
        <w:t>:</w:t>
      </w:r>
      <w:r w:rsidRPr="00C12D1C">
        <w:t xml:space="preserve"> Java</w:t>
      </w:r>
      <w:r w:rsidR="00B068A0" w:rsidRPr="00C12D1C">
        <w:t xml:space="preserve"> EE applications divided into the tiers</w:t>
      </w:r>
    </w:p>
    <w:p w:rsidR="00D6034D" w:rsidRPr="00C30DB6" w:rsidRDefault="00D6034D" w:rsidP="00CD6788">
      <w:pPr>
        <w:pStyle w:val="ListParagraph"/>
        <w:numPr>
          <w:ilvl w:val="0"/>
          <w:numId w:val="10"/>
        </w:numPr>
        <w:spacing w:after="120" w:line="360" w:lineRule="auto"/>
        <w:rPr>
          <w:rFonts w:ascii="Times New Roman" w:hAnsi="Times New Roman" w:cs="Times New Roman"/>
          <w:sz w:val="24"/>
          <w:szCs w:val="24"/>
        </w:rPr>
      </w:pPr>
      <w:bookmarkStart w:id="15" w:name="OLE_LINK9"/>
      <w:bookmarkStart w:id="16" w:name="OLE_LINK10"/>
      <w:bookmarkStart w:id="17" w:name="OLE_LINK13"/>
      <w:r w:rsidRPr="00C30DB6">
        <w:rPr>
          <w:rFonts w:ascii="Times New Roman" w:hAnsi="Times New Roman" w:cs="Times New Roman"/>
          <w:sz w:val="24"/>
          <w:szCs w:val="24"/>
        </w:rPr>
        <w:t>C</w:t>
      </w:r>
      <w:r w:rsidRPr="00C30DB6">
        <w:rPr>
          <w:rFonts w:ascii="Times New Roman" w:hAnsi="Times New Roman" w:cs="Times New Roman" w:hint="eastAsia"/>
          <w:sz w:val="24"/>
          <w:szCs w:val="24"/>
        </w:rPr>
        <w:t xml:space="preserve">lient </w:t>
      </w:r>
      <w:r w:rsidR="00C30DB6">
        <w:rPr>
          <w:rFonts w:ascii="Times New Roman" w:hAnsi="Times New Roman" w:cs="Times New Roman"/>
          <w:sz w:val="24"/>
          <w:szCs w:val="24"/>
        </w:rPr>
        <w:t>T</w:t>
      </w:r>
      <w:r w:rsidRPr="00C30DB6">
        <w:rPr>
          <w:rFonts w:ascii="Times New Roman" w:hAnsi="Times New Roman" w:cs="Times New Roman"/>
          <w:sz w:val="24"/>
          <w:szCs w:val="24"/>
        </w:rPr>
        <w:t>ier:</w:t>
      </w:r>
    </w:p>
    <w:bookmarkEnd w:id="15"/>
    <w:bookmarkEnd w:id="16"/>
    <w:bookmarkEnd w:id="17"/>
    <w:p w:rsidR="00D6034D" w:rsidRDefault="00D6034D" w:rsidP="00C30DB6">
      <w:pPr>
        <w:spacing w:line="360" w:lineRule="auto"/>
        <w:rPr>
          <w:rFonts w:ascii="Times New Roman" w:hAnsi="Times New Roman" w:cs="Times New Roman"/>
          <w:sz w:val="24"/>
          <w:szCs w:val="24"/>
        </w:rPr>
      </w:pPr>
      <w:r>
        <w:rPr>
          <w:rFonts w:ascii="Times New Roman" w:hAnsi="Times New Roman" w:cs="Times New Roman"/>
          <w:sz w:val="24"/>
          <w:szCs w:val="24"/>
        </w:rPr>
        <w:t xml:space="preserve">At the client </w:t>
      </w:r>
      <w:r w:rsidR="00C30DB6">
        <w:rPr>
          <w:rFonts w:ascii="Times New Roman" w:hAnsi="Times New Roman" w:cs="Times New Roman"/>
          <w:sz w:val="24"/>
          <w:szCs w:val="24"/>
        </w:rPr>
        <w:t>we have a web browser as the client. </w:t>
      </w:r>
      <w:r w:rsidRPr="00D6034D">
        <w:rPr>
          <w:rFonts w:ascii="Times New Roman" w:hAnsi="Times New Roman" w:cs="Times New Roman"/>
          <w:sz w:val="24"/>
          <w:szCs w:val="24"/>
        </w:rPr>
        <w:t>By using a web browser as the client allows the entire application to be located on the server.  Also the client can use any web browser from any location provided that they can connect to the applicat</w:t>
      </w:r>
      <w:r w:rsidR="00C30DB6">
        <w:rPr>
          <w:rFonts w:ascii="Times New Roman" w:hAnsi="Times New Roman" w:cs="Times New Roman"/>
          <w:sz w:val="24"/>
          <w:szCs w:val="24"/>
        </w:rPr>
        <w:t>ion server.  The client tier can</w:t>
      </w:r>
      <w:r w:rsidRPr="00D6034D">
        <w:rPr>
          <w:rFonts w:ascii="Times New Roman" w:hAnsi="Times New Roman" w:cs="Times New Roman"/>
          <w:sz w:val="24"/>
          <w:szCs w:val="24"/>
        </w:rPr>
        <w:t xml:space="preserve"> connecting </w:t>
      </w:r>
      <w:r w:rsidR="00C30DB6">
        <w:rPr>
          <w:rFonts w:ascii="Times New Roman" w:hAnsi="Times New Roman" w:cs="Times New Roman"/>
          <w:sz w:val="24"/>
          <w:szCs w:val="24"/>
        </w:rPr>
        <w:t xml:space="preserve">to server </w:t>
      </w:r>
      <w:r w:rsidRPr="00D6034D">
        <w:rPr>
          <w:rFonts w:ascii="Times New Roman" w:hAnsi="Times New Roman" w:cs="Times New Roman"/>
          <w:sz w:val="24"/>
          <w:szCs w:val="24"/>
        </w:rPr>
        <w:t>through H</w:t>
      </w:r>
      <w:r w:rsidR="00C30DB6">
        <w:rPr>
          <w:rFonts w:ascii="Times New Roman" w:hAnsi="Times New Roman" w:cs="Times New Roman"/>
          <w:sz w:val="24"/>
          <w:szCs w:val="24"/>
        </w:rPr>
        <w:t xml:space="preserve">TTP to the application server and </w:t>
      </w:r>
      <w:r w:rsidR="00C30DB6" w:rsidRPr="00C30DB6">
        <w:rPr>
          <w:rFonts w:ascii="Times New Roman" w:hAnsi="Times New Roman" w:cs="Times New Roman"/>
          <w:sz w:val="24"/>
          <w:szCs w:val="24"/>
        </w:rPr>
        <w:t>gets a JSP page in return.</w:t>
      </w:r>
    </w:p>
    <w:p w:rsidR="00C30DB6" w:rsidRDefault="00C30DB6" w:rsidP="00CD6788">
      <w:pPr>
        <w:pStyle w:val="ListParagraph"/>
        <w:numPr>
          <w:ilvl w:val="0"/>
          <w:numId w:val="10"/>
        </w:numPr>
        <w:spacing w:after="120" w:line="360" w:lineRule="auto"/>
        <w:rPr>
          <w:rFonts w:ascii="Times New Roman" w:hAnsi="Times New Roman" w:cs="Times New Roman"/>
          <w:sz w:val="24"/>
          <w:szCs w:val="24"/>
        </w:rPr>
      </w:pPr>
      <w:bookmarkStart w:id="18" w:name="OLE_LINK16"/>
      <w:bookmarkStart w:id="19" w:name="OLE_LINK17"/>
      <w:r>
        <w:rPr>
          <w:rFonts w:ascii="Times New Roman" w:hAnsi="Times New Roman" w:cs="Times New Roman"/>
          <w:sz w:val="24"/>
          <w:szCs w:val="24"/>
        </w:rPr>
        <w:t>Web T</w:t>
      </w:r>
      <w:r w:rsidR="00CD6788">
        <w:rPr>
          <w:rFonts w:ascii="Times New Roman" w:hAnsi="Times New Roman" w:cs="Times New Roman"/>
          <w:sz w:val="24"/>
          <w:szCs w:val="24"/>
        </w:rPr>
        <w:t>ier</w:t>
      </w:r>
    </w:p>
    <w:bookmarkEnd w:id="18"/>
    <w:bookmarkEnd w:id="19"/>
    <w:p w:rsidR="004737EA" w:rsidRDefault="003732A4" w:rsidP="00C30DB6">
      <w:pPr>
        <w:spacing w:line="360" w:lineRule="auto"/>
        <w:rPr>
          <w:rFonts w:ascii="Times New Roman" w:hAnsi="Times New Roman" w:cs="Times New Roman"/>
          <w:sz w:val="24"/>
          <w:szCs w:val="24"/>
        </w:rPr>
      </w:pPr>
      <w:r>
        <w:rPr>
          <w:rFonts w:ascii="Times New Roman" w:hAnsi="Times New Roman" w:cs="Times New Roman"/>
          <w:sz w:val="24"/>
          <w:szCs w:val="24"/>
        </w:rPr>
        <w:t xml:space="preserve">At the </w:t>
      </w:r>
      <w:r w:rsidR="00C30DB6" w:rsidRPr="00C30DB6">
        <w:rPr>
          <w:rFonts w:ascii="Times New Roman" w:hAnsi="Times New Roman" w:cs="Times New Roman"/>
          <w:sz w:val="24"/>
          <w:szCs w:val="24"/>
        </w:rPr>
        <w:t xml:space="preserve">web </w:t>
      </w:r>
      <w:r w:rsidRPr="00C30DB6">
        <w:rPr>
          <w:rFonts w:ascii="Times New Roman" w:hAnsi="Times New Roman" w:cs="Times New Roman"/>
          <w:sz w:val="24"/>
          <w:szCs w:val="24"/>
        </w:rPr>
        <w:t>tier, it</w:t>
      </w:r>
      <w:r>
        <w:rPr>
          <w:rFonts w:ascii="Times New Roman" w:hAnsi="Times New Roman" w:cs="Times New Roman"/>
          <w:sz w:val="24"/>
          <w:szCs w:val="24"/>
        </w:rPr>
        <w:t xml:space="preserve"> </w:t>
      </w:r>
      <w:r w:rsidR="00C30DB6" w:rsidRPr="00C30DB6">
        <w:rPr>
          <w:rFonts w:ascii="Times New Roman" w:hAnsi="Times New Roman" w:cs="Times New Roman"/>
          <w:sz w:val="24"/>
          <w:szCs w:val="24"/>
        </w:rPr>
        <w:t xml:space="preserve">consists of JSP pages and a Session Controller Servlet served by Apache </w:t>
      </w:r>
      <w:r w:rsidRPr="00C30DB6">
        <w:rPr>
          <w:rFonts w:ascii="Times New Roman" w:hAnsi="Times New Roman" w:cs="Times New Roman"/>
          <w:sz w:val="24"/>
          <w:szCs w:val="24"/>
        </w:rPr>
        <w:t>Tomcat</w:t>
      </w:r>
      <w:r>
        <w:rPr>
          <w:rFonts w:ascii="Times New Roman" w:hAnsi="Times New Roman" w:cs="Times New Roman"/>
          <w:sz w:val="24"/>
          <w:szCs w:val="24"/>
        </w:rPr>
        <w:t xml:space="preserve">. </w:t>
      </w:r>
      <w:r w:rsidR="004737EA" w:rsidRPr="004737EA">
        <w:rPr>
          <w:rFonts w:ascii="Times New Roman" w:hAnsi="Times New Roman" w:cs="Times New Roman"/>
          <w:sz w:val="24"/>
          <w:szCs w:val="24"/>
        </w:rPr>
        <w:t xml:space="preserve">Servlets can process </w:t>
      </w:r>
      <w:r w:rsidR="004737EA">
        <w:rPr>
          <w:rFonts w:ascii="Times New Roman" w:hAnsi="Times New Roman" w:cs="Times New Roman"/>
          <w:sz w:val="24"/>
          <w:szCs w:val="24"/>
        </w:rPr>
        <w:t>HTTP</w:t>
      </w:r>
      <w:r w:rsidR="004737EA" w:rsidRPr="004737EA">
        <w:rPr>
          <w:rFonts w:ascii="Times New Roman" w:hAnsi="Times New Roman" w:cs="Times New Roman"/>
          <w:sz w:val="24"/>
          <w:szCs w:val="24"/>
        </w:rPr>
        <w:t xml:space="preserve"> requests </w:t>
      </w:r>
      <w:r w:rsidR="004737EA">
        <w:rPr>
          <w:rFonts w:ascii="Times New Roman" w:hAnsi="Times New Roman" w:cs="Times New Roman"/>
          <w:sz w:val="24"/>
          <w:szCs w:val="24"/>
        </w:rPr>
        <w:t>coming from client</w:t>
      </w:r>
      <w:r w:rsidR="004737EA" w:rsidRPr="004737EA">
        <w:rPr>
          <w:rFonts w:ascii="Times New Roman" w:hAnsi="Times New Roman" w:cs="Times New Roman"/>
          <w:sz w:val="24"/>
          <w:szCs w:val="24"/>
        </w:rPr>
        <w:t xml:space="preserve"> and construct responses by returning a certain JSP page. </w:t>
      </w:r>
      <w:r w:rsidR="004737EA">
        <w:rPr>
          <w:rFonts w:ascii="Times New Roman" w:hAnsi="Times New Roman" w:cs="Times New Roman"/>
          <w:sz w:val="24"/>
          <w:szCs w:val="24"/>
        </w:rPr>
        <w:t xml:space="preserve">In the web tier, the server can communicate with business tier </w:t>
      </w:r>
      <w:r w:rsidR="004737EA" w:rsidRPr="00C30DB6">
        <w:rPr>
          <w:rFonts w:ascii="Times New Roman" w:hAnsi="Times New Roman" w:cs="Times New Roman"/>
          <w:sz w:val="24"/>
          <w:szCs w:val="24"/>
        </w:rPr>
        <w:t>(ProductCatalogWebService</w:t>
      </w:r>
      <w:r w:rsidR="004737EA">
        <w:rPr>
          <w:rFonts w:ascii="Times New Roman" w:hAnsi="Times New Roman" w:cs="Times New Roman"/>
          <w:sz w:val="24"/>
          <w:szCs w:val="24"/>
        </w:rPr>
        <w:t xml:space="preserve"> </w:t>
      </w:r>
      <w:r w:rsidR="004737EA" w:rsidRPr="00C30DB6">
        <w:rPr>
          <w:rFonts w:ascii="Times New Roman" w:hAnsi="Times New Roman" w:cs="Times New Roman"/>
          <w:sz w:val="24"/>
          <w:szCs w:val="24"/>
        </w:rPr>
        <w:t>and</w:t>
      </w:r>
      <w:r w:rsidR="004737EA" w:rsidRPr="004737EA">
        <w:rPr>
          <w:rFonts w:ascii="Times New Roman" w:hAnsi="Times New Roman" w:cs="Times New Roman"/>
          <w:sz w:val="24"/>
          <w:szCs w:val="24"/>
        </w:rPr>
        <w:t xml:space="preserve"> </w:t>
      </w:r>
      <w:r w:rsidR="004737EA" w:rsidRPr="00C30DB6">
        <w:rPr>
          <w:rFonts w:ascii="Times New Roman" w:hAnsi="Times New Roman" w:cs="Times New Roman"/>
          <w:sz w:val="24"/>
          <w:szCs w:val="24"/>
        </w:rPr>
        <w:t>OrderProcessingWebService) using SOAP Web Service protocol.</w:t>
      </w:r>
    </w:p>
    <w:p w:rsidR="004737EA" w:rsidRDefault="004737EA" w:rsidP="004737EA">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Business T</w:t>
      </w:r>
      <w:r w:rsidR="00CD6788">
        <w:rPr>
          <w:rFonts w:ascii="Times New Roman" w:hAnsi="Times New Roman" w:cs="Times New Roman"/>
          <w:sz w:val="24"/>
          <w:szCs w:val="24"/>
        </w:rPr>
        <w:t>ier</w:t>
      </w:r>
    </w:p>
    <w:p w:rsidR="004737EA" w:rsidRDefault="00CD6788" w:rsidP="00CD6788">
      <w:pPr>
        <w:spacing w:line="360" w:lineRule="auto"/>
        <w:rPr>
          <w:rFonts w:ascii="Times New Roman" w:hAnsi="Times New Roman" w:cs="Times New Roman"/>
          <w:sz w:val="24"/>
          <w:szCs w:val="24"/>
        </w:rPr>
      </w:pPr>
      <w:r w:rsidRPr="00CD6788">
        <w:rPr>
          <w:rFonts w:ascii="Times New Roman" w:hAnsi="Times New Roman" w:cs="Times New Roman"/>
          <w:sz w:val="24"/>
          <w:szCs w:val="24"/>
        </w:rPr>
        <w:lastRenderedPageBreak/>
        <w:t>At business tier,</w:t>
      </w:r>
      <w:r w:rsidR="004737EA" w:rsidRPr="00CD6788">
        <w:rPr>
          <w:rFonts w:ascii="Times New Roman" w:hAnsi="Times New Roman" w:cs="Times New Roman"/>
          <w:sz w:val="24"/>
          <w:szCs w:val="24"/>
        </w:rPr>
        <w:t xml:space="preserve"> which is logic that solves or meets the needs of a particular business domain such handled by</w:t>
      </w:r>
      <w:r w:rsidRPr="00CD6788">
        <w:rPr>
          <w:rFonts w:ascii="Times New Roman" w:hAnsi="Times New Roman" w:cs="Times New Roman"/>
          <w:sz w:val="24"/>
          <w:szCs w:val="24"/>
        </w:rPr>
        <w:t xml:space="preserve"> Web Service using SOAP.</w:t>
      </w:r>
      <w:r>
        <w:rPr>
          <w:rFonts w:ascii="Times New Roman" w:hAnsi="Times New Roman" w:cs="Times New Roman"/>
          <w:sz w:val="24"/>
          <w:szCs w:val="24"/>
        </w:rPr>
        <w:t xml:space="preserve"> </w:t>
      </w:r>
      <w:r w:rsidRPr="008655B3">
        <w:rPr>
          <w:rFonts w:ascii="Times New Roman" w:hAnsi="Times New Roman" w:cs="Times New Roman"/>
          <w:sz w:val="24"/>
          <w:szCs w:val="24"/>
        </w:rPr>
        <w:t>The business tier can connect with EIS tier using DB Agent.</w:t>
      </w:r>
    </w:p>
    <w:p w:rsidR="004737EA" w:rsidRDefault="00CD6788" w:rsidP="00CD678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IS Tier</w:t>
      </w:r>
    </w:p>
    <w:p w:rsidR="00C12D1C" w:rsidRDefault="001424F0" w:rsidP="00C12D1C">
      <w:pPr>
        <w:pStyle w:val="ListParagraph"/>
        <w:spacing w:line="360" w:lineRule="auto"/>
        <w:ind w:left="420"/>
        <w:rPr>
          <w:rFonts w:ascii="Times New Roman" w:hAnsi="Times New Roman" w:cs="Times New Roman"/>
          <w:kern w:val="2"/>
          <w:sz w:val="24"/>
          <w:szCs w:val="24"/>
          <w:lang w:eastAsia="zh-CN"/>
        </w:rPr>
      </w:pPr>
      <w:r w:rsidRPr="001424F0">
        <w:rPr>
          <w:rFonts w:ascii="Times New Roman" w:hAnsi="Times New Roman" w:cs="Times New Roman"/>
          <w:kern w:val="2"/>
          <w:sz w:val="24"/>
          <w:szCs w:val="24"/>
          <w:lang w:eastAsia="zh-CN"/>
        </w:rPr>
        <w:t xml:space="preserve">The EIS tier stores critical data required by an enterprise to run its business operations. Web-enabled enterprise applications have the ability to access and manage EIS stored data. And </w:t>
      </w:r>
      <w:r w:rsidR="002D2590" w:rsidRPr="001424F0">
        <w:rPr>
          <w:rFonts w:ascii="Times New Roman" w:hAnsi="Times New Roman" w:cs="Times New Roman"/>
          <w:kern w:val="2"/>
          <w:sz w:val="24"/>
          <w:szCs w:val="24"/>
          <w:lang w:eastAsia="zh-CN"/>
        </w:rPr>
        <w:t xml:space="preserve">EIS tier technologies include Java Database connectivity API. We use a MySQL database for storing data. </w:t>
      </w:r>
    </w:p>
    <w:p w:rsidR="00177B88" w:rsidRPr="00C12D1C" w:rsidRDefault="00E857B4" w:rsidP="00C12D1C">
      <w:pPr>
        <w:pStyle w:val="Heading3"/>
        <w:spacing w:line="360" w:lineRule="auto"/>
        <w:rPr>
          <w:b w:val="0"/>
        </w:rPr>
      </w:pPr>
      <w:r w:rsidRPr="00B560AD">
        <w:rPr>
          <w:b w:val="0"/>
        </w:rPr>
        <w:t>3.4</w:t>
      </w:r>
      <w:r w:rsidR="00177B88" w:rsidRPr="00B560AD">
        <w:rPr>
          <w:b w:val="0"/>
        </w:rPr>
        <w:t xml:space="preserve"> </w:t>
      </w:r>
      <w:bookmarkStart w:id="20" w:name="OLE_LINK42"/>
      <w:bookmarkStart w:id="21" w:name="OLE_LINK43"/>
      <w:r w:rsidR="00177B88" w:rsidRPr="00B560AD">
        <w:rPr>
          <w:b w:val="0"/>
        </w:rPr>
        <w:t>Deployment Diagram</w:t>
      </w:r>
      <w:bookmarkEnd w:id="20"/>
      <w:bookmarkEnd w:id="21"/>
    </w:p>
    <w:p w:rsidR="00C12D1C" w:rsidRDefault="00D429AF" w:rsidP="00C12D1C">
      <w:pPr>
        <w:keepNext/>
      </w:pPr>
      <w:r>
        <w:rPr>
          <w:noProof/>
        </w:rPr>
        <mc:AlternateContent>
          <mc:Choice Requires="wpg">
            <w:drawing>
              <wp:anchor distT="0" distB="0" distL="114300" distR="114300" simplePos="0" relativeHeight="251651072" behindDoc="0" locked="0" layoutInCell="1" allowOverlap="1" wp14:anchorId="6B8A56DA" wp14:editId="3532E3DB">
                <wp:simplePos x="0" y="0"/>
                <wp:positionH relativeFrom="column">
                  <wp:posOffset>3214782</wp:posOffset>
                </wp:positionH>
                <wp:positionV relativeFrom="paragraph">
                  <wp:posOffset>4662189</wp:posOffset>
                </wp:positionV>
                <wp:extent cx="1304014" cy="690661"/>
                <wp:effectExtent l="0" t="0" r="0" b="0"/>
                <wp:wrapNone/>
                <wp:docPr id="69" name="Group 69"/>
                <wp:cNvGraphicFramePr/>
                <a:graphic xmlns:a="http://schemas.openxmlformats.org/drawingml/2006/main">
                  <a:graphicData uri="http://schemas.microsoft.com/office/word/2010/wordprocessingGroup">
                    <wpg:wgp>
                      <wpg:cNvGrpSpPr/>
                      <wpg:grpSpPr>
                        <a:xfrm>
                          <a:off x="0" y="0"/>
                          <a:ext cx="1304014" cy="690661"/>
                          <a:chOff x="-50445" y="13648"/>
                          <a:chExt cx="1304014" cy="690661"/>
                        </a:xfrm>
                      </wpg:grpSpPr>
                      <wps:wsp>
                        <wps:cNvPr id="1" name="Rectangle 1"/>
                        <wps:cNvSpPr/>
                        <wps:spPr>
                          <a:xfrm>
                            <a:off x="0" y="13648"/>
                            <a:ext cx="1091821" cy="25917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70A26" w:rsidRDefault="00C70A26" w:rsidP="00FE5DD7">
                              <w:pPr>
                                <w:jc w:val="center"/>
                              </w:pPr>
                              <w:r>
                                <w:rPr>
                                  <w:rFonts w:hint="eastAsia"/>
                                </w:rPr>
                                <w:t>Hi</w:t>
                              </w:r>
                              <w:r>
                                <w:t>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50445" y="386257"/>
                            <a:ext cx="1304014" cy="31805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70A26" w:rsidRDefault="00C70A26" w:rsidP="00B35463">
                              <w:pPr>
                                <w:jc w:val="center"/>
                              </w:pPr>
                              <w:r>
                                <w:rPr>
                                  <w:rFonts w:hint="eastAsia"/>
                                </w:rPr>
                                <w:t>Connecting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8A56DA" id="Group 69" o:spid="_x0000_s1039" style="position:absolute;left:0;text-align:left;margin-left:253.15pt;margin-top:367.1pt;width:102.7pt;height:54.4pt;z-index:251651072;mso-width-relative:margin;mso-height-relative:margin" coordorigin="-504,136" coordsize="13040,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">
                <v:rect id="Rectangle 1" o:spid="_x0000_s1040" style="position:absolute;top:136;width:10918;height:2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0PosMA&#10;AADaAAAADwAAAGRycy9kb3ducmV2LnhtbERPTWvCQBC9C/0Pywi9mY2NGEldpUhDCx5Ko0KPQ3ZM&#10;0mZnY3ar8d93BaGn4fE+Z7keTCvO1LvGsoJpFIMgLq1uuFKw3+WTBQjnkTW2lknBlRysVw+jJWba&#10;XviTzoWvRAhhl6GC2vsuk9KVNRl0ke2IA3e0vUEfYF9J3eMlhJtWPsXxXBpsODTU2NGmpvKn+DUK&#10;tt/6NKu+Xj+SJt2kh9PsrciPiVKP4+HlGYSnwf+L7+53HebD7ZXbla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0PosMAAADaAAAADwAAAAAAAAAAAAAAAACYAgAAZHJzL2Rv&#10;d25yZXYueG1sUEsFBgAAAAAEAAQA9QAAAIgDAAAAAA==&#10;" fillcolor="white [3201]" stroked="f" strokeweight="1pt">
                  <v:textbox>
                    <w:txbxContent>
                      <w:p w:rsidR="00C70A26" w:rsidRDefault="00C70A26" w:rsidP="00FE5DD7">
                        <w:pPr>
                          <w:jc w:val="center"/>
                        </w:pPr>
                        <w:r>
                          <w:rPr>
                            <w:rFonts w:hint="eastAsia"/>
                          </w:rPr>
                          <w:t>Hi</w:t>
                        </w:r>
                        <w:r>
                          <w:t>bernate</w:t>
                        </w:r>
                      </w:p>
                    </w:txbxContent>
                  </v:textbox>
                </v:rect>
                <v:rect id="Rectangle 68" o:spid="_x0000_s1041" style="position:absolute;left:-504;top:3862;width:13039;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rE8AA&#10;AADbAAAADwAAAGRycy9kb3ducmV2LnhtbERPu2rDMBTdC/0HcQvdGrkZjHGjhLRQ0uIhNGn2G+nG&#10;NrGujCQ/8vfVEOh4OO/VZradGMmH1rGC10UGglg703Kt4Pf4+VKACBHZYOeYFNwowGb9+LDC0riJ&#10;f2g8xFqkEA4lKmhi7Espg27IYli4njhxF+ctxgR9LY3HKYXbTi6zLJcWW04NDfb00ZC+Hgar4OQu&#10;75PVZ/4eb/t22FVe66JS6vlp3r6BiDTHf/Hd/WUU5Gls+p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RrE8AAAADbAAAADwAAAAAAAAAAAAAAAACYAgAAZHJzL2Rvd25y&#10;ZXYueG1sUEsFBgAAAAAEAAQA9QAAAIUDAAAAAA==&#10;" filled="f" stroked="f" strokeweight="1pt">
                  <v:textbox>
                    <w:txbxContent>
                      <w:p w:rsidR="00C70A26" w:rsidRDefault="00C70A26" w:rsidP="00B35463">
                        <w:pPr>
                          <w:jc w:val="center"/>
                        </w:pPr>
                        <w:r>
                          <w:rPr>
                            <w:rFonts w:hint="eastAsia"/>
                          </w:rPr>
                          <w:t>Connecting Pool</w:t>
                        </w:r>
                      </w:p>
                    </w:txbxContent>
                  </v:textbox>
                </v:rect>
              </v:group>
            </w:pict>
          </mc:Fallback>
        </mc:AlternateContent>
      </w:r>
      <w:r w:rsidR="009652EF" w:rsidRPr="009652EF">
        <w:rPr>
          <w:noProof/>
        </w:rPr>
        <mc:AlternateContent>
          <mc:Choice Requires="wpg">
            <w:drawing>
              <wp:inline distT="0" distB="0" distL="0" distR="0" wp14:anchorId="7C5C095E" wp14:editId="71E05FEB">
                <wp:extent cx="6039922" cy="5502302"/>
                <wp:effectExtent l="0" t="0" r="18415" b="22225"/>
                <wp:docPr id="117" name="Group 116"/>
                <wp:cNvGraphicFramePr/>
                <a:graphic xmlns:a="http://schemas.openxmlformats.org/drawingml/2006/main">
                  <a:graphicData uri="http://schemas.microsoft.com/office/word/2010/wordprocessingGroup">
                    <wpg:wgp>
                      <wpg:cNvGrpSpPr/>
                      <wpg:grpSpPr>
                        <a:xfrm>
                          <a:off x="0" y="0"/>
                          <a:ext cx="6039922" cy="5502302"/>
                          <a:chOff x="0" y="0"/>
                          <a:chExt cx="11493500" cy="6359563"/>
                        </a:xfrm>
                      </wpg:grpSpPr>
                      <wpg:grpSp>
                        <wpg:cNvPr id="2" name="Group 2"/>
                        <wpg:cNvGrpSpPr/>
                        <wpg:grpSpPr>
                          <a:xfrm>
                            <a:off x="0" y="0"/>
                            <a:ext cx="8956559" cy="6359563"/>
                            <a:chOff x="0" y="0"/>
                            <a:chExt cx="8956559" cy="6359563"/>
                          </a:xfrm>
                        </wpg:grpSpPr>
                        <wpg:grpSp>
                          <wpg:cNvPr id="12" name="Group 12"/>
                          <wpg:cNvGrpSpPr/>
                          <wpg:grpSpPr>
                            <a:xfrm>
                              <a:off x="0" y="0"/>
                              <a:ext cx="1794686" cy="1785583"/>
                              <a:chOff x="0" y="0"/>
                              <a:chExt cx="1794686" cy="1785583"/>
                            </a:xfrm>
                          </wpg:grpSpPr>
                          <wpg:grpSp>
                            <wpg:cNvPr id="61" name="Group 61"/>
                            <wpg:cNvGrpSpPr/>
                            <wpg:grpSpPr>
                              <a:xfrm>
                                <a:off x="0" y="0"/>
                                <a:ext cx="1794686" cy="1785583"/>
                                <a:chOff x="0" y="0"/>
                                <a:chExt cx="1794686" cy="1785583"/>
                              </a:xfrm>
                            </wpg:grpSpPr>
                            <wps:wsp>
                              <wps:cNvPr id="63" name="Rectangle 63"/>
                              <wps:cNvSpPr/>
                              <wps:spPr>
                                <a:xfrm>
                                  <a:off x="464026" y="528566"/>
                                  <a:ext cx="1207827" cy="1013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FE5DD7">
                                    <w:pPr>
                                      <w:pStyle w:val="NormalWeb"/>
                                      <w:spacing w:before="0" w:beforeAutospacing="0" w:after="0" w:afterAutospacing="0"/>
                                    </w:pP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 xml:space="preserve">    BROWER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0" y="0"/>
                                  <a:ext cx="1794686" cy="1785583"/>
                                  <a:chOff x="0" y="0"/>
                                  <a:chExt cx="1794686" cy="1785583"/>
                                </a:xfrm>
                              </wpg:grpSpPr>
                              <wps:wsp>
                                <wps:cNvPr id="65" name="Rounded Rectangle 65"/>
                                <wps:cNvSpPr/>
                                <wps:spPr>
                                  <a:xfrm>
                                    <a:off x="0" y="0"/>
                                    <a:ext cx="1794686" cy="17855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9269"/>
                                    <a:ext cx="1149934" cy="3731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9652EF">
                                      <w:pPr>
                                        <w:pStyle w:val="NormalWeb"/>
                                        <w:spacing w:before="0" w:beforeAutospacing="0" w:after="0" w:afterAutospacing="0"/>
                                        <w:jc w:val="center"/>
                                      </w:pPr>
                                      <w:r>
                                        <w:rPr>
                                          <w:rFonts w:asciiTheme="minorHAnsi" w:eastAsiaTheme="minorEastAsia" w:hAnsi="Calibri" w:cstheme="minorBidi"/>
                                          <w:b/>
                                          <w:bCs/>
                                          <w:color w:val="000000" w:themeColor="text1"/>
                                          <w:kern w:val="24"/>
                                          <w:sz w:val="20"/>
                                          <w:szCs w:val="20"/>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52485" y="760576"/>
                                    <a:ext cx="423081" cy="189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62" name="Rectangle 62"/>
                            <wps:cNvSpPr/>
                            <wps:spPr>
                              <a:xfrm>
                                <a:off x="242245" y="1058697"/>
                                <a:ext cx="423081" cy="189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 name="Group 13"/>
                          <wpg:cNvGrpSpPr/>
                          <wpg:grpSpPr>
                            <a:xfrm>
                              <a:off x="290254" y="651955"/>
                              <a:ext cx="8666305" cy="5707608"/>
                              <a:chOff x="290254" y="651955"/>
                              <a:chExt cx="8193231" cy="6879183"/>
                            </a:xfrm>
                          </wpg:grpSpPr>
                          <wps:wsp>
                            <wps:cNvPr id="15" name="Rounded Rectangle 15"/>
                            <wps:cNvSpPr/>
                            <wps:spPr>
                              <a:xfrm>
                                <a:off x="1765527" y="651955"/>
                                <a:ext cx="6717958" cy="687918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795093" y="727797"/>
                                <a:ext cx="1787857" cy="74394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WEB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2884646" y="1557520"/>
                                <a:ext cx="1405724" cy="690350"/>
                                <a:chOff x="2884646" y="1557520"/>
                                <a:chExt cx="1429608" cy="1013915"/>
                              </a:xfrm>
                            </wpg:grpSpPr>
                            <wps:wsp>
                              <wps:cNvPr id="58" name="Rectangle 58"/>
                              <wps:cNvSpPr/>
                              <wps:spPr>
                                <a:xfrm>
                                  <a:off x="3106427" y="1557520"/>
                                  <a:ext cx="1207827" cy="1013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FE5DD7">
                                    <w:pPr>
                                      <w:pStyle w:val="NormalWeb"/>
                                      <w:spacing w:before="0" w:beforeAutospacing="0" w:after="0" w:afterAutospacing="0"/>
                                    </w:pP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 xml:space="preserve">  Servlet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884646" y="2183185"/>
                                  <a:ext cx="423081" cy="189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884646" y="1889900"/>
                                  <a:ext cx="423081" cy="189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5575588" y="1557520"/>
                                <a:ext cx="1405724" cy="690350"/>
                                <a:chOff x="5575588" y="1557520"/>
                                <a:chExt cx="1429608" cy="1013915"/>
                              </a:xfrm>
                            </wpg:grpSpPr>
                            <wps:wsp>
                              <wps:cNvPr id="55" name="Rectangle 55"/>
                              <wps:cNvSpPr/>
                              <wps:spPr>
                                <a:xfrm>
                                  <a:off x="5797369" y="1557520"/>
                                  <a:ext cx="1207827" cy="1013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FE5DD7">
                                    <w:pPr>
                                      <w:pStyle w:val="NormalWeb"/>
                                      <w:spacing w:before="0" w:beforeAutospacing="0" w:after="0" w:afterAutospacing="0"/>
                                    </w:pPr>
                                    <w:r>
                                      <w:rPr>
                                        <w:rFonts w:asciiTheme="minorHAnsi" w:eastAsiaTheme="minorEastAsia" w:hAnsi="Calibri" w:cstheme="minorBidi"/>
                                        <w:color w:val="000000" w:themeColor="text1"/>
                                        <w:kern w:val="24"/>
                                        <w:sz w:val="28"/>
                                        <w:szCs w:val="28"/>
                                        <w14:shadow w14:blurRad="38100" w14:dist="19050" w14:dir="2700000" w14:sx="100000" w14:sy="100000" w14:kx="0" w14:ky="0" w14:algn="tl">
                                          <w14:schemeClr w14:val="dk1">
                                            <w14:alpha w14:val="60000"/>
                                          </w14:schemeClr>
                                        </w14:shadow>
                                      </w:rPr>
                                      <w:t xml:space="preserve">  </w:t>
                                    </w:r>
                                    <w:r>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JSP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5575588" y="2183185"/>
                                  <a:ext cx="423081" cy="189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5575588" y="1889900"/>
                                  <a:ext cx="423081" cy="189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9" name="Rectangle 19"/>
                            <wps:cNvSpPr/>
                            <wps:spPr>
                              <a:xfrm>
                                <a:off x="2164148" y="2474178"/>
                                <a:ext cx="5800298" cy="46664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042255" y="2609209"/>
                                <a:ext cx="1787857" cy="543202"/>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WEB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5064297" y="3297441"/>
                                <a:ext cx="2493607" cy="801782"/>
                                <a:chOff x="5064297" y="3297441"/>
                                <a:chExt cx="2493607" cy="812911"/>
                              </a:xfrm>
                            </wpg:grpSpPr>
                            <wps:wsp>
                              <wps:cNvPr id="52" name="Rectangle 52"/>
                              <wps:cNvSpPr/>
                              <wps:spPr>
                                <a:xfrm>
                                  <a:off x="5201961" y="3297441"/>
                                  <a:ext cx="2355943" cy="8129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8"/>
                                        <w:szCs w:val="28"/>
                                        <w14:shadow w14:blurRad="38100" w14:dist="19050" w14:dir="2700000" w14:sx="100000" w14:sy="100000" w14:kx="0" w14:ky="0" w14:algn="tl">
                                          <w14:schemeClr w14:val="dk1">
                                            <w14:alpha w14:val="60000"/>
                                          </w14:schemeClr>
                                        </w14:shadow>
                                      </w:rPr>
                                      <w:t xml:space="preserve">    </w:t>
                                    </w: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Order Processing WS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064297" y="3534260"/>
                                  <a:ext cx="275328" cy="1696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5065408" y="3812377"/>
                                  <a:ext cx="275328" cy="1696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2442901" y="3295524"/>
                                <a:ext cx="2495851" cy="772654"/>
                                <a:chOff x="2442901" y="3295524"/>
                                <a:chExt cx="2495851" cy="812911"/>
                              </a:xfrm>
                            </wpg:grpSpPr>
                            <wps:wsp>
                              <wps:cNvPr id="49" name="Rectangle 49"/>
                              <wps:cNvSpPr/>
                              <wps:spPr>
                                <a:xfrm>
                                  <a:off x="2582809" y="3295524"/>
                                  <a:ext cx="2355943" cy="8129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8"/>
                                        <w:szCs w:val="28"/>
                                        <w14:shadow w14:blurRad="38100" w14:dist="19050" w14:dir="2700000" w14:sx="100000" w14:sy="100000" w14:kx="0" w14:ky="0" w14:algn="tl">
                                          <w14:schemeClr w14:val="dk1">
                                            <w14:alpha w14:val="60000"/>
                                          </w14:schemeClr>
                                        </w14:shadow>
                                      </w:rPr>
                                      <w:t xml:space="preserve">    </w:t>
                                    </w: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Product Catalog WS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442904" y="3565006"/>
                                  <a:ext cx="275328" cy="1696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442901" y="3843123"/>
                                  <a:ext cx="275328" cy="1696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220565" y="4406903"/>
                                <a:ext cx="2337338" cy="1541124"/>
                                <a:chOff x="5220565" y="4406903"/>
                                <a:chExt cx="2337338" cy="1541124"/>
                              </a:xfrm>
                            </wpg:grpSpPr>
                            <wpg:grpSp>
                              <wpg:cNvPr id="43" name="Group 43"/>
                              <wpg:cNvGrpSpPr/>
                              <wpg:grpSpPr>
                                <a:xfrm>
                                  <a:off x="5321510" y="4998650"/>
                                  <a:ext cx="2086249" cy="764018"/>
                                  <a:chOff x="5321510" y="4998650"/>
                                  <a:chExt cx="2086249" cy="764018"/>
                                </a:xfrm>
                              </wpg:grpSpPr>
                              <wps:wsp>
                                <wps:cNvPr id="46" name="Rectangle 46"/>
                                <wps:cNvSpPr/>
                                <wps:spPr>
                                  <a:xfrm>
                                    <a:off x="5436685" y="4998650"/>
                                    <a:ext cx="1971074" cy="7640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FE5DD7">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Order Processing WS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5321510" y="5221226"/>
                                    <a:ext cx="230350" cy="1594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322621" y="5485570"/>
                                    <a:ext cx="230350" cy="1594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4" name="Rectangle 44"/>
                              <wps:cNvSpPr/>
                              <wps:spPr>
                                <a:xfrm>
                                  <a:off x="5220565" y="4406903"/>
                                  <a:ext cx="2337338" cy="1541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440354" y="4460419"/>
                                  <a:ext cx="913832" cy="350813"/>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WSDL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2537651" y="4406905"/>
                                <a:ext cx="2337338" cy="1541124"/>
                                <a:chOff x="2537651" y="4406905"/>
                                <a:chExt cx="2337338" cy="1541124"/>
                              </a:xfrm>
                            </wpg:grpSpPr>
                            <wpg:grpSp>
                              <wpg:cNvPr id="37" name="Group 37"/>
                              <wpg:cNvGrpSpPr/>
                              <wpg:grpSpPr>
                                <a:xfrm>
                                  <a:off x="2591790" y="5029273"/>
                                  <a:ext cx="2071459" cy="764018"/>
                                  <a:chOff x="2591790" y="5029273"/>
                                  <a:chExt cx="2071459" cy="764018"/>
                                </a:xfrm>
                              </wpg:grpSpPr>
                              <wps:wsp>
                                <wps:cNvPr id="40" name="Rectangle 40"/>
                                <wps:cNvSpPr/>
                                <wps:spPr>
                                  <a:xfrm>
                                    <a:off x="2692175" y="5029273"/>
                                    <a:ext cx="1971074" cy="7640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9652EF">
                                      <w:pPr>
                                        <w:pStyle w:val="NormalWeb"/>
                                        <w:spacing w:before="0" w:beforeAutospacing="0" w:after="0" w:afterAutospacing="0"/>
                                        <w:jc w:val="center"/>
                                      </w:pPr>
                                      <w:bookmarkStart w:id="22" w:name="OLE_LINK5"/>
                                      <w:bookmarkStart w:id="23" w:name="OLE_LINK6"/>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Product Catalog</w:t>
                                      </w:r>
                                      <w:bookmarkEnd w:id="22"/>
                                      <w:bookmarkEnd w:id="23"/>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 xml:space="preserve"> WS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591790" y="5227665"/>
                                    <a:ext cx="230350" cy="1594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592901" y="5492008"/>
                                    <a:ext cx="230350" cy="1594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8" name="Rectangle 38"/>
                              <wps:cNvSpPr/>
                              <wps:spPr>
                                <a:xfrm>
                                  <a:off x="2537651" y="4406905"/>
                                  <a:ext cx="2337338" cy="1541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897139" y="4432803"/>
                                  <a:ext cx="953714" cy="35081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FE5DD7">
                                    <w:pPr>
                                      <w:pStyle w:val="NormalWeb"/>
                                      <w:spacing w:before="0" w:beforeAutospacing="0" w:after="0" w:afterAutospacing="0"/>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WSDL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4115679" y="6241228"/>
                                <a:ext cx="1519758" cy="704576"/>
                                <a:chOff x="4113734" y="6241051"/>
                                <a:chExt cx="1545579" cy="1034808"/>
                              </a:xfrm>
                            </wpg:grpSpPr>
                            <wps:wsp>
                              <wps:cNvPr id="34" name="Rectangle 34"/>
                              <wps:cNvSpPr/>
                              <wps:spPr>
                                <a:xfrm>
                                  <a:off x="4352227" y="6241051"/>
                                  <a:ext cx="1307086" cy="10348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DB 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113734" y="6813778"/>
                                  <a:ext cx="423081" cy="189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128283" y="6497990"/>
                                  <a:ext cx="423081" cy="1899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290254" y="1397865"/>
                                <a:ext cx="2589783" cy="672822"/>
                                <a:chOff x="290254" y="1397865"/>
                                <a:chExt cx="2589783" cy="672822"/>
                              </a:xfrm>
                            </wpg:grpSpPr>
                            <wps:wsp>
                              <wps:cNvPr id="32" name="Straight Connector 32"/>
                              <wps:cNvCnPr/>
                              <wps:spPr>
                                <a:xfrm flipV="1">
                                  <a:off x="290254" y="2048990"/>
                                  <a:ext cx="2589783" cy="189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90254" y="1397865"/>
                                  <a:ext cx="1545" cy="6728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 name="Straight Connector 27"/>
                            <wps:cNvCnPr>
                              <a:endCxn id="56" idx="1"/>
                            </wps:cNvCnPr>
                            <wps:spPr>
                              <a:xfrm flipV="1">
                                <a:off x="4290370" y="2048180"/>
                                <a:ext cx="1285218" cy="33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49" idx="2"/>
                            </wps:cNvCnPr>
                            <wps:spPr>
                              <a:xfrm>
                                <a:off x="3760781" y="4068178"/>
                                <a:ext cx="9531" cy="9344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6319062" y="4091546"/>
                                <a:ext cx="1047" cy="893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830112" y="5793291"/>
                                <a:ext cx="907670" cy="448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5339625" y="5762668"/>
                                <a:ext cx="770477" cy="478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 name="Straight Connector 14"/>
                          <wps:cNvCnPr>
                            <a:stCxn id="58" idx="2"/>
                          </wps:cNvCnPr>
                          <wps:spPr>
                            <a:xfrm>
                              <a:off x="3893224" y="1976074"/>
                              <a:ext cx="19497" cy="157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 name="Group 3"/>
                        <wpg:cNvGrpSpPr/>
                        <wpg:grpSpPr>
                          <a:xfrm>
                            <a:off x="9321368" y="4341986"/>
                            <a:ext cx="2172132" cy="1895310"/>
                            <a:chOff x="9321368" y="4341986"/>
                            <a:chExt cx="2172132" cy="1895310"/>
                          </a:xfrm>
                        </wpg:grpSpPr>
                        <wpg:grpSp>
                          <wpg:cNvPr id="5" name="Group 5"/>
                          <wpg:cNvGrpSpPr/>
                          <wpg:grpSpPr>
                            <a:xfrm>
                              <a:off x="9321368" y="4341986"/>
                              <a:ext cx="2172132" cy="1895310"/>
                              <a:chOff x="9321368" y="4341986"/>
                              <a:chExt cx="2172132" cy="1895310"/>
                            </a:xfrm>
                          </wpg:grpSpPr>
                          <wps:wsp>
                            <wps:cNvPr id="7" name="Rounded Rectangle 7"/>
                            <wps:cNvSpPr/>
                            <wps:spPr>
                              <a:xfrm>
                                <a:off x="9321368" y="4341986"/>
                                <a:ext cx="2172132" cy="18953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350969" y="4515759"/>
                                <a:ext cx="1765085" cy="58199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70A26" w:rsidRDefault="00C70A26" w:rsidP="009652EF">
                                  <w:pPr>
                                    <w:pStyle w:val="NormalWeb"/>
                                    <w:spacing w:before="0" w:beforeAutospacing="0" w:after="0" w:afterAutospacing="0"/>
                                    <w:jc w:val="center"/>
                                  </w:pPr>
                                  <w:r>
                                    <w:rPr>
                                      <w:rFonts w:asciiTheme="minorHAnsi" w:eastAsiaTheme="minorEastAsia" w:hAnsi="Calibri" w:cstheme="minorBidi"/>
                                      <w:color w:val="000000" w:themeColor="dark1"/>
                                      <w:kern w:val="24"/>
                                      <w:sz w:val="20"/>
                                      <w:szCs w:val="20"/>
                                    </w:rPr>
                                    <w:t>DATABASE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779460" y="5002184"/>
                                <a:ext cx="1362356" cy="8541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635638" y="5506110"/>
                                <a:ext cx="368300" cy="2135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626600" y="5215151"/>
                                <a:ext cx="368300" cy="219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 name="Rectangle 6"/>
                          <wps:cNvSpPr/>
                          <wps:spPr>
                            <a:xfrm>
                              <a:off x="9778754" y="5135615"/>
                              <a:ext cx="1362256" cy="52405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70A26" w:rsidRDefault="00C70A26" w:rsidP="009652EF">
                                <w:pPr>
                                  <w:pStyle w:val="NormalWeb"/>
                                  <w:spacing w:before="0" w:beforeAutospacing="0" w:after="0" w:afterAutospacing="0"/>
                                  <w:jc w:val="center"/>
                                </w:pPr>
                                <w:r>
                                  <w:rPr>
                                    <w:rFonts w:asciiTheme="minorHAnsi" w:eastAsiaTheme="minorEastAsia" w:hAnsi="Calibri" w:cstheme="minorBidi"/>
                                    <w:color w:val="000000" w:themeColor="dark1"/>
                                    <w:kern w:val="24"/>
                                    <w:sz w:val="18"/>
                                    <w:szCs w:val="18"/>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4" name="Straight Connector 4"/>
                        <wps:cNvCnPr>
                          <a:stCxn id="34" idx="3"/>
                          <a:endCxn id="11" idx="1"/>
                        </wps:cNvCnPr>
                        <wps:spPr>
                          <a:xfrm>
                            <a:off x="5944066" y="5581623"/>
                            <a:ext cx="3691571" cy="3125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C5C095E" id="Group 116" o:spid="_x0000_s1042" style="width:475.6pt;height:433.25pt;mso-position-horizontal-relative:char;mso-position-vertical-relative:line" coordsize="114935,6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">
                <v:group id="Group 2" o:spid="_x0000_s1043" style="position:absolute;width:89565;height:63595" coordsize="89565,63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2" o:spid="_x0000_s1044" style="position:absolute;width:17946;height:17855" coordsize="17946,17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1" o:spid="_x0000_s1045" style="position:absolute;width:17946;height:17855" coordsize="17946,17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3" o:spid="_x0000_s1046" style="position:absolute;left:4640;top:5285;width:12078;height:10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7n8YA&#10;AADbAAAADwAAAGRycy9kb3ducmV2LnhtbESPT2vCQBTE74V+h+UVvIhutCA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v7n8YAAADbAAAADwAAAAAAAAAAAAAAAACYAgAAZHJz&#10;L2Rvd25yZXYueG1sUEsFBgAAAAAEAAQA9QAAAIsDAAAAAA==&#10;" filled="f" strokecolor="black [3213]" strokeweight="1pt">
                        <v:textbox>
                          <w:txbxContent>
                            <w:p w:rsidR="00C70A26" w:rsidRDefault="00C70A26" w:rsidP="00FE5DD7">
                              <w:pPr>
                                <w:pStyle w:val="NormalWeb"/>
                                <w:spacing w:before="0" w:beforeAutospacing="0" w:after="0" w:afterAutospacing="0"/>
                              </w:pP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 xml:space="preserve">    BROWER</w:t>
                              </w:r>
                            </w:p>
                          </w:txbxContent>
                        </v:textbox>
                      </v:rect>
                      <v:group id="Group 64" o:spid="_x0000_s1047" style="position:absolute;width:17946;height:17855" coordsize="17946,17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oundrect id="Rounded Rectangle 65" o:spid="_x0000_s1048" style="position:absolute;width:17946;height:178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bX3cMA&#10;AADbAAAADwAAAGRycy9kb3ducmV2LnhtbESPQWvCQBSE74L/YXlCb83GFqWkriJCscdqVejtJfua&#10;BLNvw+5qEn+9Wyh4HGbmG2ax6k0jruR8bVnBNElBEBdW11wqOHx/PL+B8AFZY2OZFAzkYbUcjxaY&#10;advxjq77UIoIYZ+hgiqENpPSFxUZ9IltiaP3a53BEKUrpXbYRbhp5EuazqXBmuNChS1tKirO+4tR&#10;cEp/brhhmW9Px+L8ZZ3LXwen1NOkX7+DCNSHR/i//akVzGf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bX3cMAAADbAAAADwAAAAAAAAAAAAAAAACYAgAAZHJzL2Rv&#10;d25yZXYueG1sUEsFBgAAAAAEAAQA9QAAAIgDAAAAAA==&#10;" filled="f" strokecolor="black [3213]" strokeweight="1pt">
                          <v:stroke joinstyle="miter"/>
                        </v:roundrect>
                        <v:rect id="Rectangle 66" o:spid="_x0000_s1049" style="position:absolute;top:892;width:11499;height:3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a+sMA&#10;AADbAAAADwAAAGRycy9kb3ducmV2LnhtbESPzWrDMBCE74G8g9hAb4mcHkxwo5gmUNqSQ2na3rfS&#10;xjaxVkZS/PP2VSDQ4zAz3zDbcrSt6MmHxrGC9SoDQaydabhS8P31styACBHZYOuYFEwUoNzNZ1ss&#10;jBv4k/pTrESCcChQQR1jV0gZdE0Ww8p1xMk7O28xJukraTwOCW5b+ZhlubTYcFqosaNDTfpyuloF&#10;P+68H6z+5fd++miur0ev9eao1MNifH4CEWmM/+F7+80oyHO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a+sMAAADbAAAADwAAAAAAAAAAAAAAAACYAgAAZHJzL2Rv&#10;d25yZXYueG1sUEsFBgAAAAAEAAQA9QAAAIgDAAAAAA==&#10;" filled="f" stroked="f" strokeweight="1pt">
                          <v:textbox>
                            <w:txbxContent>
                              <w:p w:rsidR="00C70A26" w:rsidRDefault="00C70A26" w:rsidP="009652EF">
                                <w:pPr>
                                  <w:pStyle w:val="NormalWeb"/>
                                  <w:spacing w:before="0" w:beforeAutospacing="0" w:after="0" w:afterAutospacing="0"/>
                                  <w:jc w:val="center"/>
                                </w:pPr>
                                <w:r>
                                  <w:rPr>
                                    <w:rFonts w:asciiTheme="minorHAnsi" w:eastAsiaTheme="minorEastAsia" w:hAnsi="Calibri" w:cstheme="minorBidi"/>
                                    <w:b/>
                                    <w:bCs/>
                                    <w:color w:val="000000" w:themeColor="text1"/>
                                    <w:kern w:val="24"/>
                                    <w:sz w:val="20"/>
                                    <w:szCs w:val="20"/>
                                  </w:rPr>
                                  <w:t>CLIENT</w:t>
                                </w:r>
                              </w:p>
                            </w:txbxContent>
                          </v:textbox>
                        </v:rect>
                        <v:rect id="Rectangle 67" o:spid="_x0000_s1050" style="position:absolute;left:2524;top:7605;width:4231;height: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W6sIA&#10;AADbAAAADwAAAGRycy9kb3ducmV2LnhtbESPS2/CMBCE70j8B2uRegMHDgEFDCqgPuiNV8+reJtE&#10;za6j2IW0vx5XQuI4mplvNItVx7W6UOsrJwbGowQUSe5sJYWB0/FlOAPlA4rF2gkZ+CUPq2W/t8DM&#10;uqvs6XIIhYoQ8RkaKENoMq19XhKjH7mGJHpfrmUMUbaFti1eI5xrPUmSVDNWEhdKbGhTUv59+GED&#10;/CHr5vyWIE/S3Z/n/HW6rT6NeRp0z3NQgbrwCN/b79ZAOoX/L/E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hbqwgAAANsAAAAPAAAAAAAAAAAAAAAAAJgCAABkcnMvZG93&#10;bnJldi54bWxQSwUGAAAAAAQABAD1AAAAhwMAAAAA&#10;" fillcolor="white [3212]" strokecolor="black [3213]" strokeweight="1pt"/>
                      </v:group>
                    </v:group>
                    <v:rect id="Rectangle 62" o:spid="_x0000_s1051" style="position:absolute;left:2422;top:10586;width:4231;height: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1csMA&#10;AADbAAAADwAAAGRycy9kb3ducmV2LnhtbESPQWvCQBSE70L/w/IKvemmOcSSuoptqbXe1Or5kX0m&#10;oXlvQ3bV6K/vCgWPw8x8w0xmPTfqRJ2vnRh4HiWgSApnaykN/Gw/hy+gfECx2DghAxfyMJs+DCaY&#10;W3eWNZ02oVQRIj5HA1UIba61Lypi9CPXkkTv4DrGEGVXatvhOcK50WmSZJqxlrhQYUvvFRW/myMb&#10;4JW8tbuvBDnNvq+ei8X4o94b8/TYz19BBerDPfzfXloDWQq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m1csMAAADbAAAADwAAAAAAAAAAAAAAAACYAgAAZHJzL2Rv&#10;d25yZXYueG1sUEsFBgAAAAAEAAQA9QAAAIgDAAAAAA==&#10;" fillcolor="white [3212]" strokecolor="black [3213]" strokeweight="1pt"/>
                  </v:group>
                  <v:group id="Group 13" o:spid="_x0000_s1052" style="position:absolute;left:2902;top:6519;width:86663;height:57076" coordorigin="2902,6519" coordsize="81932,68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Rounded Rectangle 15" o:spid="_x0000_s1053" style="position:absolute;left:17655;top:6519;width:67179;height:687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CkoL8A&#10;AADbAAAADwAAAGRycy9kb3ducmV2LnhtbERPS4vCMBC+L/gfwgh7W1NdXKQaRQTRo8+Ct7EZ22Iz&#10;KUnU6q/fLAh7m4/vOZNZa2pxJ+crywr6vQQEcW51xYWCw375NQLhA7LG2jIpeJKH2bTzMcFU2wdv&#10;6b4LhYgh7FNUUIbQpFL6vCSDvmcb4shdrDMYInSF1A4fMdzUcpAkP9JgxbGhxIYWJeXX3c0oyJLT&#10;Cxcsz6vsmF831rnz99Mp9dlt52MQgdrwL3671zrOH8L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0KSgvwAAANsAAAAPAAAAAAAAAAAAAAAAAJgCAABkcnMvZG93bnJl&#10;di54bWxQSwUGAAAAAAQABAD1AAAAhAMAAAAA&#10;" filled="f" strokecolor="black [3213]" strokeweight="1pt">
                      <v:stroke joinstyle="miter"/>
                    </v:roundrect>
                    <v:rect id="Rectangle 16" o:spid="_x0000_s1054" style="position:absolute;left:17950;top:7277;width:17879;height:7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G02L4A&#10;AADbAAAADwAAAGRycy9kb3ducmV2LnhtbERPTYvCMBC9C/sfwix401QPVbpGkYUFYU9Wca9DM6bF&#10;ZhKbWLv/3giCt3m8z1ltBtuKnrrQOFYwm2YgiCunGzYKjoefyRJEiMgaW8ek4J8CbNYfoxUW2t15&#10;T30ZjUghHApUUMfoCylDVZPFMHWeOHFn11mMCXZG6g7vKdy2cp5lubTYcGqo0dN3TdWlvFkFJt+d&#10;/d8M++uv9OXJlNfFokelxp/D9gtEpCG+xS/3Tqf5OTx/SQfI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xtNi+AAAA2wAAAA8AAAAAAAAAAAAAAAAAmAIAAGRycy9kb3ducmV2&#10;LnhtbFBLBQYAAAAABAAEAPUAAACDAwAAAAA=&#10;" filled="f" strokecolor="white [3212]" strokeweight="1pt">
                      <v:textbo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WEB SERVER</w:t>
                            </w:r>
                          </w:p>
                        </w:txbxContent>
                      </v:textbox>
                    </v:rect>
                    <v:group id="Group 17" o:spid="_x0000_s1055" style="position:absolute;left:28846;top:15575;width:14057;height:6903" coordorigin="28846,15575" coordsize="14296,10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58" o:spid="_x0000_s1056" style="position:absolute;left:31064;top:15575;width:12078;height:10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jU8IA&#10;AADbAAAADwAAAGRycy9kb3ducmV2LnhtbERPTWvCQBC9C/6HZYRepG4sK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6NTwgAAANsAAAAPAAAAAAAAAAAAAAAAAJgCAABkcnMvZG93&#10;bnJldi54bWxQSwUGAAAAAAQABAD1AAAAhwMAAAAA&#10;" filled="f" strokecolor="black [3213]" strokeweight="1pt">
                        <v:textbox>
                          <w:txbxContent>
                            <w:p w:rsidR="00C70A26" w:rsidRDefault="00C70A26" w:rsidP="00FE5DD7">
                              <w:pPr>
                                <w:pStyle w:val="NormalWeb"/>
                                <w:spacing w:before="0" w:beforeAutospacing="0" w:after="0" w:afterAutospacing="0"/>
                              </w:pP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 xml:space="preserve">  Servlet</w:t>
                              </w:r>
                            </w:p>
                          </w:txbxContent>
                        </v:textbox>
                      </v:rect>
                      <v:rect id="Rectangle 59" o:spid="_x0000_s1057" style="position:absolute;left:28846;top:21831;width:4231;height: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tvsMA&#10;AADbAAAADwAAAGRycy9kb3ducmV2LnhtbESPQWvCQBSE7wX/w/IEb7pR0LbRVVqlVnur2p4f2WcS&#10;zHsbsluN/fVuQehxmJlvmNmi5UqdqfGlEwPDQQKKJHO2lNzAYf/WfwLlA4rFygkZuJKHxbzzMMPU&#10;uot80nkXchUh4lM0UIRQp1r7rCBGP3A1SfSOrmEMUTa5tg1eIpwrPUqSiWYsJS4UWNOyoOy0+2ED&#10;/CGv9dd7gjyabH89Z+vHVfltTK/bvkxBBWrDf/je3lgD42f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HtvsMAAADbAAAADwAAAAAAAAAAAAAAAACYAgAAZHJzL2Rv&#10;d25yZXYueG1sUEsFBgAAAAAEAAQA9QAAAIgDAAAAAA==&#10;" fillcolor="white [3212]" strokecolor="black [3213]" strokeweight="1pt"/>
                      <v:rect id="Rectangle 60" o:spid="_x0000_s1058" style="position:absolute;left:28846;top:18899;width:4231;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OnsAA&#10;AADbAAAADwAAAGRycy9kb3ducmV2LnhtbERPO2/CMBDeK/EfrEPqVhwypChgotKKPtighfkUH0nU&#10;3DmKDaT8ejxUYvz0vRfFwK06U+8bJwamkwQUSelsI5WBn+/10wyUDygWWydk4I88FMvRwwJz6y6y&#10;pfMuVCqGiM/RQB1Cl2vty5oY/cR1JJE7up4xRNhX2vZ4ieHc6jRJMs3YSGyosaPXmsrf3YkN8EZW&#10;3f4jQU6zr6vn8v35rTkY8zgeXuagAg3hLv53f1oDWVwfv8QfoJ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eOnsAAAADbAAAADwAAAAAAAAAAAAAAAACYAgAAZHJzL2Rvd25y&#10;ZXYueG1sUEsFBgAAAAAEAAQA9QAAAIUDAAAAAA==&#10;" fillcolor="white [3212]" strokecolor="black [3213]" strokeweight="1pt"/>
                    </v:group>
                    <v:group id="Group 18" o:spid="_x0000_s1059" style="position:absolute;left:55755;top:15575;width:14058;height:6903" coordorigin="55755,15575" coordsize="14296,10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55" o:spid="_x0000_s1060" style="position:absolute;left:57973;top:15575;width:12078;height:10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textbox>
                          <w:txbxContent>
                            <w:p w:rsidR="00C70A26" w:rsidRDefault="00C70A26" w:rsidP="00FE5DD7">
                              <w:pPr>
                                <w:pStyle w:val="NormalWeb"/>
                                <w:spacing w:before="0" w:beforeAutospacing="0" w:after="0" w:afterAutospacing="0"/>
                              </w:pPr>
                              <w:r>
                                <w:rPr>
                                  <w:rFonts w:asciiTheme="minorHAnsi" w:eastAsiaTheme="minorEastAsia" w:hAnsi="Calibri" w:cstheme="minorBidi"/>
                                  <w:color w:val="000000" w:themeColor="text1"/>
                                  <w:kern w:val="24"/>
                                  <w:sz w:val="28"/>
                                  <w:szCs w:val="28"/>
                                  <w14:shadow w14:blurRad="38100" w14:dist="19050" w14:dir="2700000" w14:sx="100000" w14:sy="100000" w14:kx="0" w14:ky="0" w14:algn="tl">
                                    <w14:schemeClr w14:val="dk1">
                                      <w14:alpha w14:val="60000"/>
                                    </w14:schemeClr>
                                  </w14:shadow>
                                </w:rPr>
                                <w:t xml:space="preserve">  </w:t>
                              </w:r>
                              <w:r>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JSP</w:t>
                              </w:r>
                            </w:p>
                          </w:txbxContent>
                        </v:textbox>
                      </v:rect>
                      <v:rect id="Rectangle 56" o:spid="_x0000_s1061" style="position:absolute;left:55755;top:21831;width:4231;height: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5zMMA&#10;AADbAAAADwAAAGRycy9kb3ducmV2LnhtbESPX2vCQBDE3wW/w7FC3/Si0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5zMMAAADbAAAADwAAAAAAAAAAAAAAAACYAgAAZHJzL2Rv&#10;d25yZXYueG1sUEsFBgAAAAAEAAQA9QAAAIgDAAAAAA==&#10;" fillcolor="white [3212]" strokecolor="black [3213]" strokeweight="1pt"/>
                      <v:rect id="Rectangle 57" o:spid="_x0000_s1062" style="position:absolute;left:55755;top:18899;width:4231;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cV8MA&#10;AADbAAAADwAAAGRycy9kb3ducmV2LnhtbESPX2vCQBDE3wt+h2OFvtWLgn+InlIVW/VNW31ecmsS&#10;mt0Luaum/fSeUOjjMDO/YWaLlit1pcaXTgz0ewkokszZUnIDnx+blwkoH1AsVk7IwA95WMw7TzNM&#10;rbvJga7HkKsIEZ+igSKEOtXaZwUx+p6rSaJ3cQ1jiLLJtW3wFuFc6UGSjDRjKXGhwJpWBWVfx282&#10;wHtZ1qf3BHkw2v16zt7G6/JszHO3fZ2CCtSG//Bfe2sNDMfw+BJ/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LcV8MAAADbAAAADwAAAAAAAAAAAAAAAACYAgAAZHJzL2Rv&#10;d25yZXYueG1sUEsFBgAAAAAEAAQA9QAAAIgDAAAAAA==&#10;" fillcolor="white [3212]" strokecolor="black [3213]" strokeweight="1pt"/>
                    </v:group>
                    <v:rect id="Rectangle 19" o:spid="_x0000_s1063" style="position:absolute;left:21641;top:24741;width:58003;height:46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rect id="Rectangle 20" o:spid="_x0000_s1064" style="position:absolute;left:20422;top:26092;width:17879;height:5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Dir8A&#10;AADbAAAADwAAAGRycy9kb3ducmV2LnhtbERPz2vCMBS+D/wfwhN2W9N60NEZRQShsJN1bNdH85oW&#10;m5fYZLX+98th4PHj+73dz3YQE42hd6ygyHIQxI3TPRsFX5fT2zuIEJE1Do5JwYMC7HeLly2W2t35&#10;TFMdjUghHEpU0MXoSylD05HFkDlPnLjWjRZjgqOResR7CreDXOX5WlrsOTV06OnYUXOtf60Cs65a&#10;/1PgdPuUvv429W2zmVCp1+V8+AARaY5P8b+70gpWaX36kn6A3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EOKvwAAANsAAAAPAAAAAAAAAAAAAAAAAJgCAABkcnMvZG93bnJl&#10;di54bWxQSwUGAAAAAAQABAD1AAAAhAMAAAAA&#10;" filled="f" strokecolor="white [3212]" strokeweight="1pt">
                      <v:textbo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WEB SERVICE</w:t>
                            </w:r>
                          </w:p>
                        </w:txbxContent>
                      </v:textbox>
                    </v:rect>
                    <v:group id="Group 21" o:spid="_x0000_s1065" style="position:absolute;left:50642;top:32974;width:24937;height:8018" coordorigin="50642,32974" coordsize="24936,8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52" o:spid="_x0000_s1066" style="position:absolute;left:52019;top:32974;width:23560;height:8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8"/>
                                  <w:szCs w:val="28"/>
                                  <w14:shadow w14:blurRad="38100" w14:dist="19050" w14:dir="2700000" w14:sx="100000" w14:sy="100000" w14:kx="0" w14:ky="0" w14:algn="tl">
                                    <w14:schemeClr w14:val="dk1">
                                      <w14:alpha w14:val="60000"/>
                                    </w14:schemeClr>
                                  </w14:shadow>
                                </w:rPr>
                                <w:t xml:space="preserve">    </w:t>
                              </w: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Order Processing WS Client</w:t>
                              </w:r>
                            </w:p>
                          </w:txbxContent>
                        </v:textbox>
                      </v:rect>
                      <v:rect id="Rectangle 53" o:spid="_x0000_s1067" style="position:absolute;left:50642;top:35342;width:2754;height:1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aVMMA&#10;AADbAAAADwAAAGRycy9kb3ducmV2LnhtbESPQWvCQBSE74L/YXmCt7pR0ZboKq2irb1Vbc+P7DMJ&#10;5r0N2VXT/vpuoeBxmJlvmPmy5UpdqfGlEwPDQQKKJHO2lNzA8bB5eALlA4rFygkZ+CYPy0W3M8fU&#10;upt80HUfchUh4lM0UIRQp1r7rCBGP3A1SfROrmEMUTa5tg3eIpwrPUqSqWYsJS4UWNOqoOy8v7AB&#10;fpeX+vM1QR5Ndz+es+3juvwypt9rn2egArXhHv5vv1kDkzH8fY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aVMMAAADbAAAADwAAAAAAAAAAAAAAAACYAgAAZHJzL2Rv&#10;d25yZXYueG1sUEsFBgAAAAAEAAQA9QAAAIgDAAAAAA==&#10;" fillcolor="white [3212]" strokecolor="black [3213]" strokeweight="1pt"/>
                      <v:rect id="Rectangle 54" o:spid="_x0000_s1068" style="position:absolute;left:50654;top:38123;width:2753;height:1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CIMMA&#10;AADbAAAADwAAAGRycy9kb3ducmV2LnhtbESPQWvCQBSE74L/YXmCt7pR1JboKq2irb1Vbc+P7DMJ&#10;5r0N2VXT/vpuoeBxmJlvmPmy5UpdqfGlEwPDQQKKJHO2lNzA8bB5eALlA4rFygkZ+CYPy0W3M8fU&#10;upt80HUfchUh4lM0UIRQp1r7rCBGP3A1SfROrmEMUTa5tg3eIpwrPUqSqWYsJS4UWNOqoOy8v7AB&#10;fpeX+vM1QR5Ndz+es+3juvwypt9rn2egArXhHv5vv1kDkzH8fY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CIMMAAADbAAAADwAAAAAAAAAAAAAAAACYAgAAZHJzL2Rv&#10;d25yZXYueG1sUEsFBgAAAAAEAAQA9QAAAIgDAAAAAA==&#10;" fillcolor="white [3212]" strokecolor="black [3213]" strokeweight="1pt"/>
                    </v:group>
                    <v:group id="Group 22" o:spid="_x0000_s1069" style="position:absolute;left:24429;top:32955;width:24958;height:7726" coordorigin="24429,32955" coordsize="24958,8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49" o:spid="_x0000_s1070" style="position:absolute;left:25828;top:32955;width:23559;height:8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textbo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8"/>
                                  <w:szCs w:val="28"/>
                                  <w14:shadow w14:blurRad="38100" w14:dist="19050" w14:dir="2700000" w14:sx="100000" w14:sy="100000" w14:kx="0" w14:ky="0" w14:algn="tl">
                                    <w14:schemeClr w14:val="dk1">
                                      <w14:alpha w14:val="60000"/>
                                    </w14:schemeClr>
                                  </w14:shadow>
                                </w:rPr>
                                <w:t xml:space="preserve">    </w:t>
                              </w: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Product Catalog WS Client</w:t>
                              </w:r>
                            </w:p>
                          </w:txbxContent>
                        </v:textbox>
                      </v:rect>
                      <v:rect id="Rectangle 50" o:spid="_x0000_s1071" style="position:absolute;left:24429;top:35650;width:2753;height:1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EI8AA&#10;AADbAAAADwAAAGRycy9kb3ducmV2LnhtbERPTU/CQBC9k/AfNmPiDbY2AU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tEI8AAAADbAAAADwAAAAAAAAAAAAAAAACYAgAAZHJzL2Rvd25y&#10;ZXYueG1sUEsFBgAAAAAEAAQA9QAAAIUDAAAAAA==&#10;" fillcolor="white [3212]" strokecolor="black [3213]" strokeweight="1pt"/>
                      <v:rect id="Rectangle 51" o:spid="_x0000_s1072" style="position:absolute;left:24429;top:38431;width:2753;height:1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huMMA&#10;AADbAAAADwAAAGRycy9kb3ducmV2LnhtbESPX2vCQBDE34V+h2MLvulFQ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fhuMMAAADbAAAADwAAAAAAAAAAAAAAAACYAgAAZHJzL2Rv&#10;d25yZXYueG1sUEsFBgAAAAAEAAQA9QAAAIgDAAAAAA==&#10;" fillcolor="white [3212]" strokecolor="black [3213]" strokeweight="1pt"/>
                    </v:group>
                    <v:group id="Group 23" o:spid="_x0000_s1073" style="position:absolute;left:52205;top:44069;width:23374;height:15411" coordorigin="52205,44069" coordsize="23373,15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43" o:spid="_x0000_s1074" style="position:absolute;left:53215;top:49986;width:20862;height:7640" coordorigin="53215,49986" coordsize="20862,7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6" o:spid="_x0000_s1075" style="position:absolute;left:54366;top:49986;width:19711;height: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textbox>
                            <w:txbxContent>
                              <w:p w:rsidR="00C70A26" w:rsidRDefault="00C70A26" w:rsidP="00FE5DD7">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Order Processing WS</w:t>
                                </w:r>
                              </w:p>
                            </w:txbxContent>
                          </v:textbox>
                        </v:rect>
                        <v:rect id="Rectangle 47" o:spid="_x0000_s1076" style="position:absolute;left:53215;top:52212;width:2303;height:1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KisIA&#10;AADbAAAADwAAAGRycy9kb3ducmV2LnhtbESPQWvCQBSE7wX/w/KE3upGE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G0qKwgAAANsAAAAPAAAAAAAAAAAAAAAAAJgCAABkcnMvZG93&#10;bnJldi54bWxQSwUGAAAAAAQABAD1AAAAhwMAAAAA&#10;" fillcolor="white [3212]" strokecolor="black [3213]" strokeweight="1pt"/>
                        <v:rect id="Rectangle 48" o:spid="_x0000_s1077" style="position:absolute;left:53226;top:54855;width:2303;height:1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e+MAA&#10;AADbAAAADwAAAGRycy9kb3ducmV2LnhtbERPTU/CQBC9k/AfNmPiDbY2BE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Te+MAAAADbAAAADwAAAAAAAAAAAAAAAACYAgAAZHJzL2Rvd25y&#10;ZXYueG1sUEsFBgAAAAAEAAQA9QAAAIUDAAAAAA==&#10;" fillcolor="white [3212]" strokecolor="black [3213]" strokeweight="1pt"/>
                      </v:group>
                      <v:rect id="Rectangle 44" o:spid="_x0000_s1078" style="position:absolute;left:52205;top:44069;width:23374;height:1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rect id="Rectangle 45" o:spid="_x0000_s1079" style="position:absolute;left:64403;top:44604;width:9138;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FssIA&#10;AADbAAAADwAAAGRycy9kb3ducmV2LnhtbESPQWsCMRSE74X+h/AK3mpWsSpbo4ggCJ66Fb0+Ns/s&#10;0s1L3MR1/fdGEHocZuYbZrHqbSM6akPtWMFomIEgLp2u2Sg4/G4/5yBCRNbYOCYFdwqwWr6/LTDX&#10;7sY/1BXRiAThkKOCKkafSxnKiiyGofPEyTu71mJMsjVSt3hLcNvIcZZNpcWa00KFnjYVlX/F1Sow&#10;093Zn0bYXfbSF0dTXGazDpUafPTrbxCR+vgffrV3WsHkC55f0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AWywgAAANsAAAAPAAAAAAAAAAAAAAAAAJgCAABkcnMvZG93&#10;bnJldi54bWxQSwUGAAAAAAQABAD1AAAAhwMAAAAA&#10;" filled="f" strokecolor="white [3212]" strokeweight="1pt">
                        <v:textbo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WSDL</w:t>
                              </w:r>
                            </w:p>
                          </w:txbxContent>
                        </v:textbox>
                      </v:rect>
                    </v:group>
                    <v:group id="Group 24" o:spid="_x0000_s1080" style="position:absolute;left:25376;top:44069;width:23373;height:15411" coordorigin="25376,44069" coordsize="23373,15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37" o:spid="_x0000_s1081" style="position:absolute;left:25917;top:50292;width:20715;height:7640" coordorigin="25917,50292" coordsize="20714,7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40" o:spid="_x0000_s1082" style="position:absolute;left:26921;top:50292;width:19711;height: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iMIA&#10;AADbAAAADwAAAGRycy9kb3ducmV2LnhtbERPTWvCQBC9C/6HZYRepG4sIi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mIwgAAANsAAAAPAAAAAAAAAAAAAAAAAJgCAABkcnMvZG93&#10;bnJldi54bWxQSwUGAAAAAAQABAD1AAAAhwMAAAAA&#10;" filled="f" strokecolor="black [3213]" strokeweight="1pt">
                          <v:textbox>
                            <w:txbxContent>
                              <w:p w:rsidR="00C70A26" w:rsidRDefault="00C70A26" w:rsidP="009652EF">
                                <w:pPr>
                                  <w:pStyle w:val="NormalWeb"/>
                                  <w:spacing w:before="0" w:beforeAutospacing="0" w:after="0" w:afterAutospacing="0"/>
                                  <w:jc w:val="center"/>
                                </w:pPr>
                                <w:bookmarkStart w:id="15" w:name="OLE_LINK5"/>
                                <w:bookmarkStart w:id="16" w:name="OLE_LINK6"/>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Product Catalog</w:t>
                                </w:r>
                                <w:bookmarkEnd w:id="15"/>
                                <w:bookmarkEnd w:id="16"/>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 xml:space="preserve"> WS</w:t>
                                </w:r>
                              </w:p>
                            </w:txbxContent>
                          </v:textbox>
                        </v:rect>
                        <v:rect id="Rectangle 41" o:spid="_x0000_s1083" style="position:absolute;left:25917;top:52276;width:2304;height:1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3ZcMA&#10;AADbAAAADwAAAGRycy9kb3ducmV2LnhtbESPX2vCQBDE34V+h2MLvulFE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53ZcMAAADbAAAADwAAAAAAAAAAAAAAAACYAgAAZHJzL2Rv&#10;d25yZXYueG1sUEsFBgAAAAAEAAQA9QAAAIgDAAAAAA==&#10;" fillcolor="white [3212]" strokecolor="black [3213]" strokeweight="1pt"/>
                        <v:rect id="Rectangle 42" o:spid="_x0000_s1084" style="position:absolute;left:25929;top:54920;width:2303;height:1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pEsMA&#10;AADbAAAADwAAAGRycy9kb3ducmV2LnhtbESPX2vCQBDE3wW/w7FC3/RiKF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pEsMAAADbAAAADwAAAAAAAAAAAAAAAACYAgAAZHJzL2Rv&#10;d25yZXYueG1sUEsFBgAAAAAEAAQA9QAAAIgDAAAAAA==&#10;" fillcolor="white [3212]" strokecolor="black [3213]" strokeweight="1pt"/>
                      </v:group>
                      <v:rect id="Rectangle 38" o:spid="_x0000_s1085" style="position:absolute;left:25376;top:44069;width:23373;height:15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rect id="Rectangle 39" o:spid="_x0000_s1086" style="position:absolute;left:38971;top:44328;width:9537;height:3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8ysIA&#10;AADbAAAADwAAAGRycy9kb3ducmV2LnhtbESPQWvCQBSE74X+h+UJvdWNFrRGN6EIBcFTY2mvj+xz&#10;E8y+XbPbGP99VxA8DjPzDbMpR9uJgfrQOlYwm2YgiGunWzYKvg+fr+8gQkTW2DkmBVcKUBbPTxvM&#10;tbvwFw1VNCJBOOSooInR51KGuiGLYeo8cfKOrrcYk+yN1D1eEtx2cp5lC2mx5bTQoKdtQ/Wp+rMK&#10;zGJ39L8zHM576asfU52XywGVepmMH2sQkcb4CN/bO63gbQW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3zKwgAAANsAAAAPAAAAAAAAAAAAAAAAAJgCAABkcnMvZG93&#10;bnJldi54bWxQSwUGAAAAAAQABAD1AAAAhwMAAAAA&#10;" filled="f" strokecolor="white [3212]" strokeweight="1pt">
                        <v:textbox>
                          <w:txbxContent>
                            <w:p w:rsidR="00C70A26" w:rsidRDefault="00C70A26" w:rsidP="00FE5DD7">
                              <w:pPr>
                                <w:pStyle w:val="NormalWeb"/>
                                <w:spacing w:before="0" w:beforeAutospacing="0" w:after="0" w:afterAutospacing="0"/>
                              </w:pPr>
                              <w:r w:rsidRPr="009652EF">
                                <w:rPr>
                                  <w:rFonts w:asciiTheme="minorHAnsi" w:eastAsiaTheme="minorEastAsia" w:hAnsi="Calibri" w:cstheme="minorBidi"/>
                                  <w:color w:val="000000" w:themeColor="text1"/>
                                  <w:kern w:val="24"/>
                                  <w:sz w:val="20"/>
                                  <w:szCs w:val="20"/>
                                  <w14:shadow w14:blurRad="38100" w14:dist="19050" w14:dir="2700000" w14:sx="100000" w14:sy="100000" w14:kx="0" w14:ky="0" w14:algn="tl">
                                    <w14:schemeClr w14:val="dk1">
                                      <w14:alpha w14:val="60000"/>
                                    </w14:schemeClr>
                                  </w14:shadow>
                                </w:rPr>
                                <w:t>WSDL</w:t>
                              </w:r>
                            </w:p>
                          </w:txbxContent>
                        </v:textbox>
                      </v:rect>
                    </v:group>
                    <v:group id="Group 25" o:spid="_x0000_s1087" style="position:absolute;left:41156;top:62412;width:15198;height:7046" coordorigin="41137,62410" coordsize="15455,10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34" o:spid="_x0000_s1088" style="position:absolute;left:43522;top:62410;width:13071;height:10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rsidR="00C70A26" w:rsidRDefault="00C70A26" w:rsidP="009652EF">
                              <w:pPr>
                                <w:pStyle w:val="NormalWeb"/>
                                <w:spacing w:before="0" w:beforeAutospacing="0" w:after="0" w:afterAutospacing="0"/>
                                <w:jc w:val="center"/>
                              </w:pPr>
                              <w:r w:rsidRPr="009652EF">
                                <w:rPr>
                                  <w:rFonts w:asciiTheme="minorHAnsi" w:eastAsiaTheme="minorEastAsia" w:hAnsi="Calibri" w:cstheme="minorBidi"/>
                                  <w:color w:val="000000" w:themeColor="text1"/>
                                  <w:kern w:val="24"/>
                                  <w:sz w:val="18"/>
                                  <w:szCs w:val="18"/>
                                  <w14:shadow w14:blurRad="38100" w14:dist="19050" w14:dir="2700000" w14:sx="100000" w14:sy="100000" w14:kx="0" w14:ky="0" w14:algn="tl">
                                    <w14:schemeClr w14:val="dk1">
                                      <w14:alpha w14:val="60000"/>
                                    </w14:schemeClr>
                                  </w14:shadow>
                                </w:rPr>
                                <w:t>DB Agent</w:t>
                              </w:r>
                            </w:p>
                          </w:txbxContent>
                        </v:textbox>
                      </v:rect>
                      <v:rect id="Rectangle 35" o:spid="_x0000_s1089" style="position:absolute;left:41137;top:68137;width:4231;height: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MCG8MA&#10;AADbAAAADwAAAGRycy9kb3ducmV2LnhtbESPQWvCQBSE74L/YXmCt7pR0ZboKq2irb1Vbc+P7DMJ&#10;5r0N2VXT/vpuoeBxmJlvmPmy5UpdqfGlEwPDQQKKJHO2lNzA8bB5eALlA4rFygkZ+CYPy0W3M8fU&#10;upt80HUfchUh4lM0UIRQp1r7rCBGP3A1SfROrmEMUTa5tg3eIpwrPUqSqWYsJS4UWNOqoOy8v7AB&#10;fpeX+vM1QR5Ndz+es+3juvwypt9rn2egArXhHv5vv1kD4wn8fY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MCG8MAAADbAAAADwAAAAAAAAAAAAAAAACYAgAAZHJzL2Rv&#10;d25yZXYueG1sUEsFBgAAAAAEAAQA9QAAAIgDAAAAAA==&#10;" fillcolor="white [3212]" strokecolor="black [3213]" strokeweight="1pt"/>
                      <v:rect id="Rectangle 36" o:spid="_x0000_s1090" style="position:absolute;left:41282;top:64979;width:4231;height:1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GcbMMA&#10;AADbAAAADwAAAGRycy9kb3ducmV2LnhtbESPX2vCQBDE3wW/w7FC3/SihV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GcbMMAAADbAAAADwAAAAAAAAAAAAAAAACYAgAAZHJzL2Rv&#10;d25yZXYueG1sUEsFBgAAAAAEAAQA9QAAAIgDAAAAAA==&#10;" fillcolor="white [3212]" strokecolor="black [3213]" strokeweight="1pt"/>
                    </v:group>
                    <v:group id="Group 26" o:spid="_x0000_s1091" style="position:absolute;left:2902;top:13978;width:25898;height:6728" coordorigin="2902,13978" coordsize="25897,6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Straight Connector 32" o:spid="_x0000_s1092" style="position:absolute;flip:y;visibility:visible;mso-wrap-style:square" from="2902,20489" to="28800,2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oCXMMAAADbAAAADwAAAGRycy9kb3ducmV2LnhtbESPQWsCMRSE74X+h/AKvdWsC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KAlzDAAAA2wAAAA8AAAAAAAAAAAAA&#10;AAAAoQIAAGRycy9kb3ducmV2LnhtbFBLBQYAAAAABAAEAPkAAACRAwAAAAA=&#10;" strokecolor="black [3213]" strokeweight=".5pt">
                        <v:stroke joinstyle="miter"/>
                      </v:line>
                      <v:line id="Straight Connector 33" o:spid="_x0000_s1093" style="position:absolute;visibility:visible;mso-wrap-style:square" from="2902,13978" to="2917,2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jZUsQAAADbAAAADwAAAGRycy9kb3ducmV2LnhtbESPQWsCMRSE74L/IbxCb5q1YulujSJC&#10;QfRQurbQ42Pzulm6ecluUl3/fSMIHoeZ+YZZrgfbihP1oXGsYDbNQBBXTjdcK/g8vk1eQISIrLF1&#10;TAouFGC9Go+WWGh35g86lbEWCcKhQAUmRl9IGSpDFsPUeeLk/bjeYkyyr6Xu8ZzgtpVPWfYsLTac&#10;Fgx62hqqfss/q6DbV+VhUc++/M5vzXuHefed50o9PgybVxCRhngP39o7rWA+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aNlSxAAAANsAAAAPAAAAAAAAAAAA&#10;AAAAAKECAABkcnMvZG93bnJldi54bWxQSwUGAAAAAAQABAD5AAAAkgMAAAAA&#10;" strokecolor="black [3213]" strokeweight=".5pt">
                        <v:stroke joinstyle="miter"/>
                      </v:line>
                    </v:group>
                    <v:line id="Straight Connector 27" o:spid="_x0000_s1094" style="position:absolute;flip:y;visibility:visible;mso-wrap-style:square" from="42903,20481" to="55755,20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3GcMAAADbAAAADwAAAGRycy9kb3ducmV2LnhtbESPQWsCMRSE74X+h/AKvdWsHrSsRpEF&#10;Ww9etGXp8bF57q4mL0sSdeuvN4LgcZiZb5jZordGnMmH1rGC4SADQVw53XKt4Pdn9fEJIkRkjcYx&#10;KfinAIv568sMc+0uvKXzLtYiQTjkqKCJsculDFVDFsPAdcTJ2ztvMSbpa6k9XhLcGjnKsrG02HJa&#10;aLCjoqHquDtZBYUp//rvL8+xPFz3pw2tioMxSr2/9cspiEh9fIYf7bVWMJrA/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kNxnDAAAA2wAAAA8AAAAAAAAAAAAA&#10;AAAAoQIAAGRycy9kb3ducmV2LnhtbFBLBQYAAAAABAAEAPkAAACRAwAAAAA=&#10;" strokecolor="black [3213]" strokeweight=".5pt">
                      <v:stroke joinstyle="miter"/>
                    </v:line>
                    <v:line id="Straight Connector 28" o:spid="_x0000_s1095" style="position:absolute;visibility:visible;mso-wrap-style:square" from="37607,40681" to="37703,50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Xd/sEAAADbAAAADwAAAGRycy9kb3ducmV2LnhtbERPz2vCMBS+D/wfwhN2m6nChq1GEUGQ&#10;7TDWTfD4aJ5NsXlJm6j1vzeHgceP7/dyPdhWXKkPjWMF00kGgrhyuuFawd/v7m0OIkRkja1jUnCn&#10;AOvV6GWJhXY3/qFrGWuRQjgUqMDE6AspQ2XIYpg4T5y4k+stxgT7WuoebynctnKWZR/SYsOpwaCn&#10;raHqXF6sgu6zKr/e6+nB7/3WfHeYd8c8V+p1PGwWICIN8Sn+d++1glk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Fd3+wQAAANsAAAAPAAAAAAAAAAAAAAAA&#10;AKECAABkcnMvZG93bnJldi54bWxQSwUGAAAAAAQABAD5AAAAjwMAAAAA&#10;" strokecolor="black [3213]" strokeweight=".5pt">
                      <v:stroke joinstyle="miter"/>
                    </v:line>
                    <v:line id="Straight Connector 29" o:spid="_x0000_s1096" style="position:absolute;flip:x;visibility:visible;mso-wrap-style:square" from="63190,40915" to="63201,49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cG8MMAAADbAAAADwAAAGRycy9kb3ducmV2LnhtbESPQWsCMRSE74X+h/AKvdWsHsSuRpEF&#10;Ww9etGXp8bF57q4mL0sSdeuvN4LgcZiZb5jZordGnMmH1rGC4SADQVw53XKt4Pdn9TEBESKyRuOY&#10;FPxTgMX89WWGuXYX3tJ5F2uRIBxyVNDE2OVShqohi2HgOuLk7Z23GJP0tdQeLwlujRxl2VhabDkt&#10;NNhR0VB13J2sgsKUf/33l+dYHq7704ZWxcEYpd7f+uUURKQ+PsOP9lorGH3C/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3BvDDAAAA2wAAAA8AAAAAAAAAAAAA&#10;AAAAoQIAAGRycy9kb3ducmV2LnhtbFBLBQYAAAAABAAEAPkAAACRAwAAAAA=&#10;" strokecolor="black [3213]" strokeweight=".5pt">
                      <v:stroke joinstyle="miter"/>
                    </v:line>
                    <v:line id="Straight Connector 30" o:spid="_x0000_s1097" style="position:absolute;visibility:visible;mso-wrap-style:square" from="38301,57932" to="47377,6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Straight Connector 31" o:spid="_x0000_s1098" style="position:absolute;flip:x;visibility:visible;mso-wrap-style:square" from="53396,57626" to="61101,6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icK8MAAADbAAAADwAAAGRycy9kb3ducmV2LnhtbESPQWsCMRSE74X+h/CE3mpWC1JWo8iC&#10;tQcv2rL0+Ng8d1eTlyWJuvXXG0HwOMzMN8xs0VsjzuRD61jBaJiBIK6cbrlW8Puzev8EESKyRuOY&#10;FPxTgMX89WWGuXYX3tJ5F2uRIBxyVNDE2OVShqohi2HoOuLk7Z23GJP0tdQeLwlujRxn2URabDkt&#10;NNhR0VB13J2sgsKUf/36y3MsD9f9aUOr4mCMUm+DfjkFEamPz/Cj/a0VfIz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YnCvDAAAA2wAAAA8AAAAAAAAAAAAA&#10;AAAAoQIAAGRycy9kb3ducmV2LnhtbFBLBQYAAAAABAAEAPkAAACRAwAAAAA=&#10;" strokecolor="black [3213]" strokeweight=".5pt">
                      <v:stroke joinstyle="miter"/>
                    </v:line>
                  </v:group>
                  <v:line id="Straight Connector 14" o:spid="_x0000_s1099" style="position:absolute;visibility:visible;mso-wrap-style:square" from="38932,19760" to="39127,2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dRsIAAADbAAAADwAAAGRycy9kb3ducmV2LnhtbERP32vCMBB+H+x/CDfY20yVOW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QdRsIAAADbAAAADwAAAAAAAAAAAAAA&#10;AAChAgAAZHJzL2Rvd25yZXYueG1sUEsFBgAAAAAEAAQA+QAAAJADAAAAAA==&#10;" strokecolor="black [3213]" strokeweight=".5pt">
                    <v:stroke joinstyle="miter"/>
                  </v:line>
                </v:group>
                <v:group id="Group 3" o:spid="_x0000_s1100" style="position:absolute;left:93213;top:43419;width:21722;height:18953" coordorigin="93213,43419" coordsize="21721,1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5" o:spid="_x0000_s1101" style="position:absolute;left:93213;top:43419;width:21722;height:18953" coordorigin="93213,43419" coordsize="21721,1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Rounded Rectangle 7" o:spid="_x0000_s1102" style="position:absolute;left:93213;top:43419;width:21722;height:18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roundrect>
                    <v:rect id="Rectangle 8" o:spid="_x0000_s1103" style="position:absolute;left:93509;top:45157;width:17651;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mP8AA&#10;AADaAAAADwAAAGRycy9kb3ducmV2LnhtbERPy4rCMBTdD/gP4QruxtQHKtUoIsoMuBisCi4vzbWt&#10;Nje1iVr/frIQXB7Oe7ZoTCkeVLvCsoJeNwJBnFpdcKbgsN98T0A4j6yxtEwKXuRgMW99zTDW9sk7&#10;eiQ+EyGEXYwKcu+rWEqX5mTQdW1FHLizrQ36AOtM6hqfIdyUsh9FI2mw4NCQY0WrnNJrcjcKthd9&#10;G2an9d+gGK/Gx9vwJ9mcB0p12s1yCsJT4z/it/tXKwhbw5Vw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8emP8AAAADaAAAADwAAAAAAAAAAAAAAAACYAgAAZHJzL2Rvd25y&#10;ZXYueG1sUEsFBgAAAAAEAAQA9QAAAIUDAAAAAA==&#10;" fillcolor="white [3201]" stroked="f" strokeweight="1pt">
                      <v:textbox>
                        <w:txbxContent>
                          <w:p w:rsidR="00C70A26" w:rsidRDefault="00C70A26" w:rsidP="009652EF">
                            <w:pPr>
                              <w:pStyle w:val="NormalWeb"/>
                              <w:spacing w:before="0" w:beforeAutospacing="0" w:after="0" w:afterAutospacing="0"/>
                              <w:jc w:val="center"/>
                            </w:pPr>
                            <w:r>
                              <w:rPr>
                                <w:rFonts w:asciiTheme="minorHAnsi" w:eastAsiaTheme="minorEastAsia" w:hAnsi="Calibri" w:cstheme="minorBidi"/>
                                <w:color w:val="000000" w:themeColor="dark1"/>
                                <w:kern w:val="24"/>
                                <w:sz w:val="20"/>
                                <w:szCs w:val="20"/>
                              </w:rPr>
                              <w:t>DATABASE SERVER</w:t>
                            </w:r>
                          </w:p>
                        </w:txbxContent>
                      </v:textbox>
                    </v:rect>
                    <v:rect id="Rectangle 9" o:spid="_x0000_s1104" style="position:absolute;left:97794;top:50021;width:13624;height:8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HxsEA&#10;AADaAAAADwAAAGRycy9kb3ducmV2LnhtbESPQWsCMRSE7wX/Q3iCt5q1h6KrUUQqSA8VV3/AY/Pc&#10;LG5eYhJ1/femUOhxmJlvmMWqt524U4itYwWTcQGCuHa65UbB6bh9n4KICVlj55gUPCnCajl4W2Cp&#10;3YMPdK9SIzKEY4kKTEq+lDLWhizGsfPE2Tu7YDFlGRqpAz4y3Hbyoyg+pcWW84JBTxtD9aW6WQU+&#10;rP3efJnjtv8Ju+/mVrXm+lRqNOzXcxCJ+vQf/mvvtIIZ/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8bBAAAA2gAAAA8AAAAAAAAAAAAAAAAAmAIAAGRycy9kb3du&#10;cmV2LnhtbFBLBQYAAAAABAAEAPUAAACGAwAAAAA=&#10;" fillcolor="white [3201]" strokecolor="black [3213]" strokeweight="1pt"/>
                    <v:rect id="Rectangle 11" o:spid="_x0000_s1105" style="position:absolute;left:96356;top:55061;width:3683;height:2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rect id="Rectangle 10" o:spid="_x0000_s1106" style="position:absolute;left:96266;top:52151;width:3683;height:2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group>
                  <v:rect id="Rectangle 6" o:spid="_x0000_s1107" style="position:absolute;left:97787;top:51356;width:13623;height: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jsIA&#10;AADaAAAADwAAAGRycy9kb3ducmV2LnhtbESPzWrDMBCE74G+g9hCb4ncHkJwrZikUNqSQ2mS3jfS&#10;+odYKyMptvP2VSDQ4zAz3zBFOdlODORD61jB8yIDQaydablWcDy8z1cgQkQ22DkmBVcKUK4fZgXm&#10;xo38Q8M+1iJBOOSooImxz6UMuiGLYeF64uRVzluMSfpaGo9jgttOvmTZUlpsOS002NNbQ/q8v1gF&#10;v67ajlaf+Gu4freXj53XerVT6ulx2ryCiDTF//C9/WkULOF2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5OOwgAAANoAAAAPAAAAAAAAAAAAAAAAAJgCAABkcnMvZG93&#10;bnJldi54bWxQSwUGAAAAAAQABAD1AAAAhwMAAAAA&#10;" filled="f" stroked="f" strokeweight="1pt">
                    <v:textbox>
                      <w:txbxContent>
                        <w:p w:rsidR="00C70A26" w:rsidRDefault="00C70A26" w:rsidP="009652EF">
                          <w:pPr>
                            <w:pStyle w:val="NormalWeb"/>
                            <w:spacing w:before="0" w:beforeAutospacing="0" w:after="0" w:afterAutospacing="0"/>
                            <w:jc w:val="center"/>
                          </w:pPr>
                          <w:r>
                            <w:rPr>
                              <w:rFonts w:asciiTheme="minorHAnsi" w:eastAsiaTheme="minorEastAsia" w:hAnsi="Calibri" w:cstheme="minorBidi"/>
                              <w:color w:val="000000" w:themeColor="dark1"/>
                              <w:kern w:val="24"/>
                              <w:sz w:val="18"/>
                              <w:szCs w:val="18"/>
                            </w:rPr>
                            <w:t>Database</w:t>
                          </w:r>
                        </w:p>
                      </w:txbxContent>
                    </v:textbox>
                  </v:rect>
                </v:group>
                <v:line id="Straight Connector 4" o:spid="_x0000_s1108" style="position:absolute;visibility:visible;mso-wrap-style:square" from="59440,55816" to="96356,5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w10:anchorlock/>
              </v:group>
            </w:pict>
          </mc:Fallback>
        </mc:AlternateContent>
      </w:r>
    </w:p>
    <w:p w:rsidR="009652EF" w:rsidRPr="009652EF" w:rsidRDefault="00C12D1C" w:rsidP="00C12D1C">
      <w:pPr>
        <w:pStyle w:val="Caption"/>
        <w:jc w:val="center"/>
      </w:pPr>
      <w:r>
        <w:t xml:space="preserve">Figure </w:t>
      </w:r>
      <w:fldSimple w:instr=" SEQ Figure \* ARABIC ">
        <w:r w:rsidR="004932D0">
          <w:rPr>
            <w:noProof/>
          </w:rPr>
          <w:t>3</w:t>
        </w:r>
      </w:fldSimple>
      <w:r>
        <w:t>:</w:t>
      </w:r>
      <w:r w:rsidRPr="00C12D1C">
        <w:t xml:space="preserve"> Deployment Diagram</w:t>
      </w:r>
    </w:p>
    <w:p w:rsidR="003D0B58" w:rsidRPr="00C12D1C" w:rsidRDefault="00965AB8" w:rsidP="00C12D1C">
      <w:pPr>
        <w:spacing w:line="360" w:lineRule="auto"/>
        <w:rPr>
          <w:rFonts w:ascii="Times New Roman" w:hAnsi="Times New Roman" w:cs="Times New Roman"/>
          <w:szCs w:val="21"/>
        </w:rPr>
      </w:pPr>
      <w:r w:rsidRPr="00EB24AC">
        <w:rPr>
          <w:rFonts w:ascii="Times New Roman" w:hAnsi="Times New Roman" w:cs="Times New Roman"/>
          <w:szCs w:val="21"/>
        </w:rPr>
        <w:lastRenderedPageBreak/>
        <w:t>The</w:t>
      </w:r>
      <w:r w:rsidR="003D0B58" w:rsidRPr="00EB24AC">
        <w:rPr>
          <w:rFonts w:ascii="Times New Roman" w:hAnsi="Times New Roman" w:cs="Times New Roman"/>
          <w:szCs w:val="21"/>
        </w:rPr>
        <w:t xml:space="preserve"> Web Services can be deployed on a separate application server since communication takes place over HTTP (S</w:t>
      </w:r>
      <w:r w:rsidRPr="00EB24AC">
        <w:rPr>
          <w:rFonts w:ascii="Times New Roman" w:hAnsi="Times New Roman" w:cs="Times New Roman"/>
          <w:szCs w:val="21"/>
        </w:rPr>
        <w:t>OAP)</w:t>
      </w:r>
      <w:r w:rsidR="003D0B58" w:rsidRPr="00EB24AC">
        <w:rPr>
          <w:rFonts w:ascii="Times New Roman" w:hAnsi="Times New Roman" w:cs="Times New Roman"/>
          <w:szCs w:val="21"/>
        </w:rPr>
        <w:t>. In addition, the application server can be configured to connect to a separate machine running the Database Server. While the architecture supports such a wide deployment, it is possible to run the client web browser, servlet container, web services containers and CD Store database on the same machine.</w:t>
      </w:r>
    </w:p>
    <w:p w:rsidR="00515CD1" w:rsidRDefault="00515CD1" w:rsidP="00C12D1C">
      <w:pPr>
        <w:pStyle w:val="Heading2"/>
        <w:spacing w:before="120" w:after="0" w:line="360" w:lineRule="auto"/>
      </w:pPr>
      <w:r>
        <w:rPr>
          <w:rFonts w:hint="eastAsia"/>
        </w:rPr>
        <w:t xml:space="preserve">4 </w:t>
      </w:r>
      <w:r w:rsidR="00177B88">
        <w:t>Logical Design</w:t>
      </w:r>
    </w:p>
    <w:p w:rsidR="007101EB" w:rsidRDefault="00E857B4" w:rsidP="00C12D1C">
      <w:pPr>
        <w:pStyle w:val="Heading2"/>
        <w:spacing w:before="0" w:after="0" w:line="415" w:lineRule="auto"/>
      </w:pPr>
      <w:r w:rsidRPr="00E857B4">
        <w:t xml:space="preserve">4.1 </w:t>
      </w:r>
      <w:r w:rsidR="00177B88" w:rsidRPr="00E857B4">
        <w:t xml:space="preserve">Package </w:t>
      </w:r>
      <w:r w:rsidR="00143195">
        <w:t xml:space="preserve">Design and </w:t>
      </w:r>
      <w:r w:rsidR="00177B88" w:rsidRPr="00E857B4">
        <w:t>Diagram</w:t>
      </w:r>
    </w:p>
    <w:p w:rsidR="007B63FD" w:rsidRPr="00C12D1C" w:rsidRDefault="00965AB8" w:rsidP="00C12D1C">
      <w:pPr>
        <w:rPr>
          <w:sz w:val="22"/>
        </w:rPr>
      </w:pPr>
      <w:bookmarkStart w:id="24" w:name="OLE_LINK44"/>
      <w:bookmarkStart w:id="25" w:name="OLE_LINK45"/>
      <w:r w:rsidRPr="00C12D1C">
        <w:rPr>
          <w:sz w:val="22"/>
        </w:rPr>
        <w:t>T</w:t>
      </w:r>
      <w:r w:rsidRPr="00C12D1C">
        <w:rPr>
          <w:rFonts w:hint="eastAsia"/>
          <w:sz w:val="22"/>
        </w:rPr>
        <w:t xml:space="preserve">he </w:t>
      </w:r>
      <w:r w:rsidR="007B63FD" w:rsidRPr="00C12D1C">
        <w:rPr>
          <w:sz w:val="22"/>
        </w:rPr>
        <w:t>packages in our system consists:</w:t>
      </w:r>
    </w:p>
    <w:p w:rsidR="00965AB8" w:rsidRPr="00C12D1C" w:rsidRDefault="007B63FD" w:rsidP="00965AB8">
      <w:pPr>
        <w:pStyle w:val="ListParagraph"/>
        <w:numPr>
          <w:ilvl w:val="0"/>
          <w:numId w:val="32"/>
        </w:numPr>
      </w:pPr>
      <w:r w:rsidRPr="00C12D1C">
        <w:t>Servlet p</w:t>
      </w:r>
      <w:r w:rsidR="00965AB8" w:rsidRPr="00C12D1C">
        <w:t>ackage.</w:t>
      </w:r>
    </w:p>
    <w:p w:rsidR="00965AB8" w:rsidRPr="00C12D1C" w:rsidRDefault="00965AB8" w:rsidP="00965AB8">
      <w:pPr>
        <w:pStyle w:val="ListParagraph"/>
        <w:numPr>
          <w:ilvl w:val="0"/>
          <w:numId w:val="32"/>
        </w:numPr>
      </w:pPr>
      <w:r w:rsidRPr="00C12D1C">
        <w:t>JSPs package.</w:t>
      </w:r>
    </w:p>
    <w:p w:rsidR="00965AB8" w:rsidRPr="00C12D1C" w:rsidRDefault="007B63FD" w:rsidP="007B63FD">
      <w:pPr>
        <w:pStyle w:val="ListParagraph"/>
        <w:numPr>
          <w:ilvl w:val="0"/>
          <w:numId w:val="32"/>
        </w:numPr>
      </w:pPr>
      <w:r w:rsidRPr="00C12D1C">
        <w:t xml:space="preserve">Web Service package: ProductCatalogService and </w:t>
      </w:r>
      <w:r w:rsidR="00965AB8" w:rsidRPr="00C12D1C">
        <w:t>OrderProcessing</w:t>
      </w:r>
      <w:r w:rsidRPr="00C12D1C">
        <w:t>Service</w:t>
      </w:r>
    </w:p>
    <w:p w:rsidR="007B63FD" w:rsidRPr="00C12D1C" w:rsidRDefault="007B63FD" w:rsidP="007B63FD">
      <w:pPr>
        <w:pStyle w:val="ListParagraph"/>
        <w:numPr>
          <w:ilvl w:val="0"/>
          <w:numId w:val="32"/>
        </w:numPr>
      </w:pPr>
      <w:r w:rsidRPr="00C12D1C">
        <w:t>WS Client package: ProductCatalogService and OrderProcessingService</w:t>
      </w:r>
    </w:p>
    <w:p w:rsidR="007B63FD" w:rsidRPr="00C12D1C" w:rsidRDefault="00EB24AC" w:rsidP="007B63FD">
      <w:pPr>
        <w:pStyle w:val="ListParagraph"/>
        <w:numPr>
          <w:ilvl w:val="0"/>
          <w:numId w:val="32"/>
        </w:numPr>
      </w:pPr>
      <w:r w:rsidRPr="00F6666E">
        <w:t>Database Agent</w:t>
      </w:r>
      <w:r w:rsidRPr="00F6666E">
        <w:t>:</w:t>
      </w:r>
      <w:r w:rsidRPr="00C12D1C">
        <w:rPr>
          <w:lang w:eastAsia="zh-CN"/>
        </w:rPr>
        <w:t xml:space="preserve"> Hibernate.dao</w:t>
      </w:r>
      <w:r w:rsidR="007B63FD" w:rsidRPr="00C12D1C">
        <w:rPr>
          <w:rFonts w:hint="eastAsia"/>
          <w:lang w:eastAsia="zh-CN"/>
        </w:rPr>
        <w:t xml:space="preserve"> package</w:t>
      </w:r>
      <w:r w:rsidR="007B63FD" w:rsidRPr="00C12D1C">
        <w:rPr>
          <w:lang w:eastAsia="zh-CN"/>
        </w:rPr>
        <w:t>.</w:t>
      </w:r>
    </w:p>
    <w:p w:rsidR="007B63FD" w:rsidRDefault="00F6666E" w:rsidP="00C12D1C">
      <w:pPr>
        <w:pStyle w:val="ListParagraph"/>
        <w:numPr>
          <w:ilvl w:val="0"/>
          <w:numId w:val="32"/>
        </w:numPr>
      </w:pPr>
      <w:r w:rsidRPr="00C12D1C">
        <w:t>Session</w:t>
      </w:r>
      <w:r w:rsidR="007B63FD" w:rsidRPr="00C12D1C">
        <w:t xml:space="preserve">. </w:t>
      </w:r>
      <w:r w:rsidRPr="00C12D1C">
        <w:t>B</w:t>
      </w:r>
      <w:r w:rsidR="007B63FD" w:rsidRPr="00C12D1C">
        <w:t>ean</w:t>
      </w:r>
      <w:r>
        <w:t xml:space="preserve"> package a</w:t>
      </w:r>
      <w:r w:rsidR="007B63FD" w:rsidRPr="00C12D1C">
        <w:t xml:space="preserve">nd </w:t>
      </w:r>
      <w:proofErr w:type="spellStart"/>
      <w:r w:rsidR="007B63FD" w:rsidRPr="00C12D1C">
        <w:t>util</w:t>
      </w:r>
      <w:bookmarkEnd w:id="24"/>
      <w:bookmarkEnd w:id="25"/>
      <w:proofErr w:type="spellEnd"/>
      <w:r>
        <w:t xml:space="preserve"> package</w:t>
      </w:r>
    </w:p>
    <w:p w:rsidR="00C12D1C" w:rsidRDefault="00C12D1C" w:rsidP="00C12D1C">
      <w:pPr>
        <w:keepNext/>
        <w:ind w:left="360"/>
        <w:jc w:val="left"/>
      </w:pPr>
      <w:r w:rsidRPr="007101EB">
        <w:rPr>
          <w:noProof/>
        </w:rPr>
        <w:drawing>
          <wp:inline distT="0" distB="0" distL="0" distR="0" wp14:anchorId="7A829DEA" wp14:editId="7FF11E07">
            <wp:extent cx="4436359" cy="4259671"/>
            <wp:effectExtent l="0" t="0" r="2540" b="7620"/>
            <wp:docPr id="89" name="Picture 89" descr="C:\Users\jsuo\Documents\GitHub\CDSTORE\Documents\UML Diagrams\Package Diagram\Content of K9 and all sub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uo\Documents\GitHub\CDSTORE\Documents\UML Diagrams\Package Diagram\Content of K9 and all subpack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960" cy="4285213"/>
                    </a:xfrm>
                    <a:prstGeom prst="rect">
                      <a:avLst/>
                    </a:prstGeom>
                    <a:noFill/>
                    <a:ln>
                      <a:noFill/>
                    </a:ln>
                  </pic:spPr>
                </pic:pic>
              </a:graphicData>
            </a:graphic>
          </wp:inline>
        </w:drawing>
      </w:r>
    </w:p>
    <w:p w:rsidR="00C12D1C" w:rsidRDefault="00C12D1C" w:rsidP="00C12D1C">
      <w:pPr>
        <w:pStyle w:val="Caption"/>
        <w:jc w:val="center"/>
      </w:pPr>
      <w:r>
        <w:t xml:space="preserve">Figure </w:t>
      </w:r>
      <w:fldSimple w:instr=" SEQ Figure \* ARABIC ">
        <w:r w:rsidR="004932D0">
          <w:rPr>
            <w:noProof/>
          </w:rPr>
          <w:t>4</w:t>
        </w:r>
      </w:fldSimple>
      <w:r>
        <w:t>:</w:t>
      </w:r>
      <w:r w:rsidRPr="00C12D1C">
        <w:t xml:space="preserve"> </w:t>
      </w:r>
      <w:r w:rsidR="004932D0">
        <w:t xml:space="preserve">Content of K9 for </w:t>
      </w:r>
      <w:r w:rsidRPr="007101EB">
        <w:t>all subpackages</w:t>
      </w:r>
    </w:p>
    <w:p w:rsidR="00C12D1C" w:rsidRDefault="00C12D1C" w:rsidP="00C12D1C">
      <w:pPr>
        <w:ind w:left="360"/>
        <w:jc w:val="left"/>
      </w:pPr>
    </w:p>
    <w:p w:rsidR="004932D0" w:rsidRDefault="004932D0" w:rsidP="00C12D1C">
      <w:pPr>
        <w:ind w:left="360"/>
        <w:jc w:val="left"/>
      </w:pPr>
    </w:p>
    <w:p w:rsidR="004932D0" w:rsidRDefault="004932D0" w:rsidP="00C12D1C">
      <w:pPr>
        <w:ind w:left="360"/>
        <w:jc w:val="left"/>
      </w:pPr>
    </w:p>
    <w:p w:rsidR="00C12D1C" w:rsidRDefault="004932D0" w:rsidP="00C12D1C">
      <w:pPr>
        <w:keepNext/>
        <w:jc w:val="center"/>
      </w:pPr>
      <w:r>
        <w:rPr>
          <w:rFonts w:ascii="宋体" w:eastAsia="宋体" w:hAnsi="宋体" w:cs="宋体"/>
          <w:noProof/>
          <w:kern w:val="0"/>
          <w:sz w:val="24"/>
          <w:szCs w:val="24"/>
        </w:rPr>
        <mc:AlternateContent>
          <mc:Choice Requires="wps">
            <w:drawing>
              <wp:anchor distT="0" distB="0" distL="114300" distR="114300" simplePos="0" relativeHeight="251650047" behindDoc="0" locked="0" layoutInCell="1" allowOverlap="1" wp14:anchorId="1E898356" wp14:editId="1C804732">
                <wp:simplePos x="0" y="0"/>
                <wp:positionH relativeFrom="margin">
                  <wp:posOffset>-233736</wp:posOffset>
                </wp:positionH>
                <wp:positionV relativeFrom="paragraph">
                  <wp:posOffset>5351890</wp:posOffset>
                </wp:positionV>
                <wp:extent cx="1073149" cy="282575"/>
                <wp:effectExtent l="280670" t="0" r="274955" b="0"/>
                <wp:wrapNone/>
                <wp:docPr id="165" name="Rectangle 165"/>
                <wp:cNvGraphicFramePr/>
                <a:graphic xmlns:a="http://schemas.openxmlformats.org/drawingml/2006/main">
                  <a:graphicData uri="http://schemas.microsoft.com/office/word/2010/wordprocessingShape">
                    <wps:wsp>
                      <wps:cNvSpPr/>
                      <wps:spPr>
                        <a:xfrm rot="2710002">
                          <a:off x="0" y="0"/>
                          <a:ext cx="1073149" cy="282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B04D9" w:rsidRDefault="005B04D9" w:rsidP="005B04D9">
                            <w:pPr>
                              <w:jc w:val="center"/>
                              <w:rPr>
                                <w:sz w:val="20"/>
                              </w:rPr>
                            </w:pPr>
                            <w:r>
                              <w:rPr>
                                <w:sz w:val="20"/>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98356" id="Rectangle 165" o:spid="_x0000_s1109" style="position:absolute;left:0;text-align:left;margin-left:-18.4pt;margin-top:421.4pt;width:84.5pt;height:22.25pt;rotation:2960045fd;z-index:2516500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" fillcolor="white [3201]" stroked="f" strokeweight="1pt">
                <v:textbox>
                  <w:txbxContent>
                    <w:p w:rsidR="005B04D9" w:rsidRDefault="005B04D9" w:rsidP="005B04D9">
                      <w:pPr>
                        <w:jc w:val="center"/>
                        <w:rPr>
                          <w:sz w:val="20"/>
                        </w:rPr>
                      </w:pPr>
                      <w:r>
                        <w:rPr>
                          <w:sz w:val="20"/>
                        </w:rPr>
                        <w:t>Http response</w:t>
                      </w:r>
                    </w:p>
                  </w:txbxContent>
                </v:textbox>
                <w10:wrap anchorx="margin"/>
              </v:rect>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89984" behindDoc="0" locked="0" layoutInCell="1" allowOverlap="1" wp14:anchorId="0617FE0C" wp14:editId="6179BC05">
                <wp:simplePos x="0" y="0"/>
                <wp:positionH relativeFrom="column">
                  <wp:posOffset>4319546</wp:posOffset>
                </wp:positionH>
                <wp:positionV relativeFrom="paragraph">
                  <wp:posOffset>3627783</wp:posOffset>
                </wp:positionV>
                <wp:extent cx="520203" cy="7951"/>
                <wp:effectExtent l="38100" t="76200" r="70485" b="87630"/>
                <wp:wrapNone/>
                <wp:docPr id="171" name="Straight Arrow Connector 171"/>
                <wp:cNvGraphicFramePr/>
                <a:graphic xmlns:a="http://schemas.openxmlformats.org/drawingml/2006/main">
                  <a:graphicData uri="http://schemas.microsoft.com/office/word/2010/wordprocessingShape">
                    <wps:wsp>
                      <wps:cNvCnPr/>
                      <wps:spPr>
                        <a:xfrm>
                          <a:off x="0" y="0"/>
                          <a:ext cx="520203" cy="79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886C92" id="_x0000_t32" coordsize="21600,21600" o:spt="32" o:oned="t" path="m,l21600,21600e" filled="f">
                <v:path arrowok="t" fillok="f" o:connecttype="none"/>
                <o:lock v:ext="edit" shapetype="t"/>
              </v:shapetype>
              <v:shape id="Straight Arrow Connector 171" o:spid="_x0000_s1026" type="#_x0000_t32" style="position:absolute;left:0;text-align:left;margin-left:340.1pt;margin-top:285.65pt;width:40.95pt;height:.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" strokecolor="#5b9bd5 [3204]" strokeweight=".5pt">
                <v:stroke startarrow="block" endarrow="block" joinstyle="miter"/>
              </v:shape>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87936" behindDoc="0" locked="0" layoutInCell="1" allowOverlap="1" wp14:anchorId="162EE55C" wp14:editId="2021B039">
                <wp:simplePos x="0" y="0"/>
                <wp:positionH relativeFrom="column">
                  <wp:posOffset>4869760</wp:posOffset>
                </wp:positionH>
                <wp:positionV relativeFrom="paragraph">
                  <wp:posOffset>3479910</wp:posOffset>
                </wp:positionV>
                <wp:extent cx="740793" cy="336791"/>
                <wp:effectExtent l="0" t="0" r="21590" b="25400"/>
                <wp:wrapNone/>
                <wp:docPr id="166" name="Rounded Rectangle 166"/>
                <wp:cNvGraphicFramePr/>
                <a:graphic xmlns:a="http://schemas.openxmlformats.org/drawingml/2006/main">
                  <a:graphicData uri="http://schemas.microsoft.com/office/word/2010/wordprocessingShape">
                    <wps:wsp>
                      <wps:cNvSpPr/>
                      <wps:spPr>
                        <a:xfrm>
                          <a:off x="0" y="0"/>
                          <a:ext cx="740793" cy="336791"/>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B04D9" w:rsidRDefault="005B04D9" w:rsidP="005B04D9">
                            <w:pPr>
                              <w:jc w:val="center"/>
                            </w:pPr>
                            <w:r>
                              <w:rPr>
                                <w:rFonts w:hint="eastAsia"/>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EE55C" id="Rounded Rectangle 166" o:spid="_x0000_s1110" style="position:absolute;left:0;text-align:left;margin-left:383.45pt;margin-top:274pt;width:58.35pt;height: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" fillcolor="#a5a5a5 [3206]" strokecolor="#525252 [1606]" strokeweight="1pt">
                <v:stroke joinstyle="miter"/>
                <v:textbox>
                  <w:txbxContent>
                    <w:p w:rsidR="005B04D9" w:rsidRDefault="005B04D9" w:rsidP="005B04D9">
                      <w:pPr>
                        <w:jc w:val="center"/>
                      </w:pPr>
                      <w:r>
                        <w:rPr>
                          <w:rFonts w:hint="eastAsia"/>
                        </w:rPr>
                        <w:t>JDBC</w:t>
                      </w:r>
                    </w:p>
                  </w:txbxContent>
                </v:textbox>
              </v:roundrect>
            </w:pict>
          </mc:Fallback>
        </mc:AlternateContent>
      </w:r>
      <w:r>
        <w:rPr>
          <w:rFonts w:ascii="宋体" w:eastAsia="宋体" w:hAnsi="宋体" w:cs="宋体"/>
          <w:noProof/>
          <w:kern w:val="0"/>
          <w:sz w:val="24"/>
          <w:szCs w:val="24"/>
        </w:rPr>
        <mc:AlternateContent>
          <mc:Choice Requires="wps">
            <w:drawing>
              <wp:anchor distT="0" distB="0" distL="114300" distR="114300" simplePos="0" relativeHeight="251688960" behindDoc="0" locked="0" layoutInCell="1" allowOverlap="1" wp14:anchorId="47723E38" wp14:editId="04C9B713">
                <wp:simplePos x="0" y="0"/>
                <wp:positionH relativeFrom="rightMargin">
                  <wp:align>left</wp:align>
                </wp:positionH>
                <wp:positionV relativeFrom="paragraph">
                  <wp:posOffset>3903262</wp:posOffset>
                </wp:positionV>
                <wp:extent cx="247650" cy="434340"/>
                <wp:effectExtent l="38100" t="38100" r="57150" b="60960"/>
                <wp:wrapNone/>
                <wp:docPr id="167" name="Straight Arrow Connector 167"/>
                <wp:cNvGraphicFramePr/>
                <a:graphic xmlns:a="http://schemas.openxmlformats.org/drawingml/2006/main">
                  <a:graphicData uri="http://schemas.microsoft.com/office/word/2010/wordprocessingShape">
                    <wps:wsp>
                      <wps:cNvCnPr/>
                      <wps:spPr>
                        <a:xfrm>
                          <a:off x="0" y="0"/>
                          <a:ext cx="247650" cy="434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395F2" id="Straight Arrow Connector 167" o:spid="_x0000_s1026" type="#_x0000_t32" style="position:absolute;left:0;text-align:left;margin-left:0;margin-top:307.35pt;width:19.5pt;height:34.2pt;z-index:2516889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" strokecolor="#5b9bd5 [3204]"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49810761" wp14:editId="7604E5E8">
                <wp:simplePos x="0" y="0"/>
                <wp:positionH relativeFrom="leftMargin">
                  <wp:posOffset>1000066</wp:posOffset>
                </wp:positionH>
                <wp:positionV relativeFrom="paragraph">
                  <wp:posOffset>1936996</wp:posOffset>
                </wp:positionV>
                <wp:extent cx="903927" cy="282494"/>
                <wp:effectExtent l="19050" t="228600" r="10795" b="232410"/>
                <wp:wrapNone/>
                <wp:docPr id="164" name="Rectangle 164"/>
                <wp:cNvGraphicFramePr/>
                <a:graphic xmlns:a="http://schemas.openxmlformats.org/drawingml/2006/main">
                  <a:graphicData uri="http://schemas.microsoft.com/office/word/2010/wordprocessingShape">
                    <wps:wsp>
                      <wps:cNvSpPr/>
                      <wps:spPr>
                        <a:xfrm rot="19595651">
                          <a:off x="0" y="0"/>
                          <a:ext cx="903927" cy="28249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B04D9" w:rsidRPr="005B04D9" w:rsidRDefault="005B04D9" w:rsidP="005B04D9">
                            <w:pPr>
                              <w:jc w:val="center"/>
                              <w:rPr>
                                <w:sz w:val="20"/>
                              </w:rPr>
                            </w:pPr>
                            <w:r w:rsidRPr="005B04D9">
                              <w:rPr>
                                <w:sz w:val="20"/>
                              </w:rPr>
                              <w:t>Http</w:t>
                            </w:r>
                            <w:r w:rsidRPr="005B04D9">
                              <w:rPr>
                                <w:rFonts w:hint="eastAsia"/>
                                <w:sz w:val="20"/>
                              </w:rPr>
                              <w:t xml:space="preserve"> </w:t>
                            </w:r>
                            <w:r w:rsidRPr="005B04D9">
                              <w:rPr>
                                <w:sz w:val="20"/>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10761" id="Rectangle 164" o:spid="_x0000_s1111" style="position:absolute;left:0;text-align:left;margin-left:78.75pt;margin-top:152.5pt;width:71.2pt;height:22.25pt;rotation:-2189284fd;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" fillcolor="white [3201]" stroked="f" strokeweight="1pt">
                <v:textbox>
                  <w:txbxContent>
                    <w:p w:rsidR="005B04D9" w:rsidRPr="005B04D9" w:rsidRDefault="005B04D9" w:rsidP="005B04D9">
                      <w:pPr>
                        <w:jc w:val="center"/>
                        <w:rPr>
                          <w:sz w:val="20"/>
                        </w:rPr>
                      </w:pPr>
                      <w:r w:rsidRPr="005B04D9">
                        <w:rPr>
                          <w:sz w:val="20"/>
                        </w:rPr>
                        <w:t>Http</w:t>
                      </w:r>
                      <w:r w:rsidRPr="005B04D9">
                        <w:rPr>
                          <w:rFonts w:hint="eastAsia"/>
                          <w:sz w:val="20"/>
                        </w:rPr>
                        <w:t xml:space="preserve"> </w:t>
                      </w:r>
                      <w:r w:rsidRPr="005B04D9">
                        <w:rPr>
                          <w:sz w:val="20"/>
                        </w:rPr>
                        <w:t>request</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3A63C3DC" wp14:editId="205DB161">
                <wp:simplePos x="0" y="0"/>
                <wp:positionH relativeFrom="column">
                  <wp:posOffset>363662</wp:posOffset>
                </wp:positionH>
                <wp:positionV relativeFrom="paragraph">
                  <wp:posOffset>4990603</wp:posOffset>
                </wp:positionV>
                <wp:extent cx="495300" cy="539750"/>
                <wp:effectExtent l="38100" t="38100" r="19050" b="31750"/>
                <wp:wrapNone/>
                <wp:docPr id="160" name="Straight Arrow Connector 160"/>
                <wp:cNvGraphicFramePr/>
                <a:graphic xmlns:a="http://schemas.openxmlformats.org/drawingml/2006/main">
                  <a:graphicData uri="http://schemas.microsoft.com/office/word/2010/wordprocessingShape">
                    <wps:wsp>
                      <wps:cNvCnPr/>
                      <wps:spPr>
                        <a:xfrm flipH="1" flipV="1">
                          <a:off x="0" y="0"/>
                          <a:ext cx="495300" cy="5397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FC6D4" id="Straight Arrow Connector 160" o:spid="_x0000_s1026" type="#_x0000_t32" style="position:absolute;left:0;text-align:left;margin-left:28.65pt;margin-top:392.95pt;width:39pt;height:4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" strokecolor="#0070c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56AA3A4" wp14:editId="27149668">
                <wp:simplePos x="0" y="0"/>
                <wp:positionH relativeFrom="column">
                  <wp:posOffset>1218455</wp:posOffset>
                </wp:positionH>
                <wp:positionV relativeFrom="paragraph">
                  <wp:posOffset>3062743</wp:posOffset>
                </wp:positionV>
                <wp:extent cx="45719" cy="781050"/>
                <wp:effectExtent l="38100" t="0" r="69215" b="57150"/>
                <wp:wrapNone/>
                <wp:docPr id="161" name="Straight Arrow Connector 161"/>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B707E" id="Straight Arrow Connector 161" o:spid="_x0000_s1026" type="#_x0000_t32" style="position:absolute;left:0;text-align:left;margin-left:95.95pt;margin-top:241.15pt;width:3.6pt;height: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" strokecolor="#0070c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BDAE6BA" wp14:editId="77D24A54">
                <wp:simplePos x="0" y="0"/>
                <wp:positionH relativeFrom="column">
                  <wp:posOffset>282768</wp:posOffset>
                </wp:positionH>
                <wp:positionV relativeFrom="paragraph">
                  <wp:posOffset>2075732</wp:posOffset>
                </wp:positionV>
                <wp:extent cx="609600" cy="355600"/>
                <wp:effectExtent l="0" t="38100" r="57150" b="25400"/>
                <wp:wrapNone/>
                <wp:docPr id="159" name="Straight Arrow Connector 159"/>
                <wp:cNvGraphicFramePr/>
                <a:graphic xmlns:a="http://schemas.openxmlformats.org/drawingml/2006/main">
                  <a:graphicData uri="http://schemas.microsoft.com/office/word/2010/wordprocessingShape">
                    <wps:wsp>
                      <wps:cNvCnPr/>
                      <wps:spPr>
                        <a:xfrm flipV="1">
                          <a:off x="0" y="0"/>
                          <a:ext cx="609600" cy="35560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89BEE" id="Straight Arrow Connector 159" o:spid="_x0000_s1026" type="#_x0000_t32" style="position:absolute;left:0;text-align:left;margin-left:22.25pt;margin-top:163.45pt;width:48pt;height:2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" strokecolor="#0070c0" strokeweight=".5pt">
                <v:stroke endarrow="block" joinstyle="miter"/>
              </v:shape>
            </w:pict>
          </mc:Fallback>
        </mc:AlternateContent>
      </w:r>
      <w:r w:rsidR="00834379">
        <w:rPr>
          <w:noProof/>
        </w:rPr>
        <mc:AlternateContent>
          <mc:Choice Requires="wps">
            <w:drawing>
              <wp:anchor distT="0" distB="0" distL="114300" distR="114300" simplePos="0" relativeHeight="251685888" behindDoc="0" locked="0" layoutInCell="1" allowOverlap="1" wp14:anchorId="5143DE6A" wp14:editId="33B85E9A">
                <wp:simplePos x="0" y="0"/>
                <wp:positionH relativeFrom="column">
                  <wp:posOffset>1530350</wp:posOffset>
                </wp:positionH>
                <wp:positionV relativeFrom="paragraph">
                  <wp:posOffset>2371090</wp:posOffset>
                </wp:positionV>
                <wp:extent cx="328295" cy="471805"/>
                <wp:effectExtent l="38100" t="38100" r="52705" b="61595"/>
                <wp:wrapNone/>
                <wp:docPr id="163" name="Straight Arrow Connector 163"/>
                <wp:cNvGraphicFramePr/>
                <a:graphic xmlns:a="http://schemas.openxmlformats.org/drawingml/2006/main">
                  <a:graphicData uri="http://schemas.microsoft.com/office/word/2010/wordprocessingShape">
                    <wps:wsp>
                      <wps:cNvCnPr/>
                      <wps:spPr>
                        <a:xfrm>
                          <a:off x="0" y="0"/>
                          <a:ext cx="328295" cy="471805"/>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07658" id="Straight Arrow Connector 163" o:spid="_x0000_s1026" type="#_x0000_t32" style="position:absolute;left:0;text-align:left;margin-left:120.5pt;margin-top:186.7pt;width:25.85pt;height:3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" strokecolor="#0070c0" strokeweight=".5pt">
                <v:stroke startarrow="block" endarrow="block" joinstyle="miter"/>
              </v:shape>
            </w:pict>
          </mc:Fallback>
        </mc:AlternateContent>
      </w:r>
      <w:r w:rsidR="00834379">
        <w:rPr>
          <w:noProof/>
        </w:rPr>
        <mc:AlternateContent>
          <mc:Choice Requires="wps">
            <w:drawing>
              <wp:anchor distT="0" distB="0" distL="114300" distR="114300" simplePos="0" relativeHeight="251684864" behindDoc="0" locked="0" layoutInCell="1" allowOverlap="1" wp14:anchorId="43120878" wp14:editId="25DBCB39">
                <wp:simplePos x="0" y="0"/>
                <wp:positionH relativeFrom="column">
                  <wp:posOffset>1530350</wp:posOffset>
                </wp:positionH>
                <wp:positionV relativeFrom="paragraph">
                  <wp:posOffset>1882140</wp:posOffset>
                </wp:positionV>
                <wp:extent cx="330200" cy="190500"/>
                <wp:effectExtent l="38100" t="38100" r="69850" b="57150"/>
                <wp:wrapNone/>
                <wp:docPr id="162" name="Straight Arrow Connector 162"/>
                <wp:cNvGraphicFramePr/>
                <a:graphic xmlns:a="http://schemas.openxmlformats.org/drawingml/2006/main">
                  <a:graphicData uri="http://schemas.microsoft.com/office/word/2010/wordprocessingShape">
                    <wps:wsp>
                      <wps:cNvCnPr/>
                      <wps:spPr>
                        <a:xfrm>
                          <a:off x="0" y="0"/>
                          <a:ext cx="330200" cy="190500"/>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EB4A9" id="Straight Arrow Connector 162" o:spid="_x0000_s1026" type="#_x0000_t32" style="position:absolute;left:0;text-align:left;margin-left:120.5pt;margin-top:148.2pt;width:26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" strokecolor="#0070c0" strokeweight=".5pt">
                <v:stroke startarrow="block" endarrow="block" joinstyle="miter"/>
              </v:shape>
            </w:pict>
          </mc:Fallback>
        </mc:AlternateContent>
      </w:r>
      <w:r w:rsidR="00522090" w:rsidRPr="00522090">
        <w:rPr>
          <w:noProof/>
        </w:rPr>
        <mc:AlternateContent>
          <mc:Choice Requires="wpg">
            <w:drawing>
              <wp:inline distT="0" distB="0" distL="0" distR="0" wp14:anchorId="2E5D1A44" wp14:editId="44C57C9E">
                <wp:extent cx="6002379" cy="6941489"/>
                <wp:effectExtent l="0" t="0" r="17780" b="12065"/>
                <wp:docPr id="97" name="Group 79"/>
                <wp:cNvGraphicFramePr/>
                <a:graphic xmlns:a="http://schemas.openxmlformats.org/drawingml/2006/main">
                  <a:graphicData uri="http://schemas.microsoft.com/office/word/2010/wordprocessingGroup">
                    <wpg:wgp>
                      <wpg:cNvGrpSpPr/>
                      <wpg:grpSpPr>
                        <a:xfrm>
                          <a:off x="0" y="0"/>
                          <a:ext cx="6002379" cy="6941489"/>
                          <a:chOff x="0" y="0"/>
                          <a:chExt cx="12799392" cy="8202304"/>
                        </a:xfrm>
                      </wpg:grpSpPr>
                      <wpg:grpSp>
                        <wpg:cNvPr id="98" name="Group 98"/>
                        <wpg:cNvGrpSpPr/>
                        <wpg:grpSpPr>
                          <a:xfrm>
                            <a:off x="1619414" y="0"/>
                            <a:ext cx="8697179" cy="8202304"/>
                            <a:chOff x="1619414" y="0"/>
                            <a:chExt cx="8697179" cy="8202304"/>
                          </a:xfrm>
                        </wpg:grpSpPr>
                        <wps:wsp>
                          <wps:cNvPr id="99" name="Rounded Rectangle 99"/>
                          <wps:cNvSpPr/>
                          <wps:spPr>
                            <a:xfrm>
                              <a:off x="1619414" y="0"/>
                              <a:ext cx="8697179" cy="82023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184021" y="699928"/>
                              <a:ext cx="1359673" cy="61173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22090" w:rsidRPr="004932D0" w:rsidRDefault="00522090" w:rsidP="00522090">
                                <w:pPr>
                                  <w:pStyle w:val="NormalWeb"/>
                                  <w:spacing w:before="0" w:beforeAutospacing="0" w:after="0" w:afterAutospacing="0"/>
                                  <w:jc w:val="center"/>
                                  <w:rPr>
                                    <w:sz w:val="20"/>
                                    <w:szCs w:val="16"/>
                                  </w:rPr>
                                </w:pPr>
                                <w:r w:rsidRPr="004932D0">
                                  <w:rPr>
                                    <w:rFonts w:asciiTheme="minorHAnsi" w:eastAsiaTheme="minorEastAsia" w:hAnsi="Calibri" w:cstheme="minorBidi"/>
                                    <w:color w:val="000000" w:themeColor="dark1"/>
                                    <w:kern w:val="24"/>
                                    <w:sz w:val="20"/>
                                    <w:szCs w:val="16"/>
                                  </w:rPr>
                                  <w:t>Web Tier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1" name="Group 101"/>
                          <wpg:cNvGrpSpPr/>
                          <wpg:grpSpPr>
                            <a:xfrm>
                              <a:off x="2229939" y="4455353"/>
                              <a:ext cx="1287518" cy="2777668"/>
                              <a:chOff x="2229939" y="4455353"/>
                              <a:chExt cx="1287518" cy="2777668"/>
                            </a:xfrm>
                          </wpg:grpSpPr>
                          <wps:wsp>
                            <wps:cNvPr id="102" name="Rectangle 102"/>
                            <wps:cNvSpPr/>
                            <wps:spPr>
                              <a:xfrm>
                                <a:off x="2229939" y="4455353"/>
                                <a:ext cx="515007" cy="2316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229939" y="4676248"/>
                                <a:ext cx="1287518" cy="2556773"/>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4932D0" w:rsidRDefault="00522090" w:rsidP="00522090">
                                  <w:pPr>
                                    <w:pStyle w:val="NormalWeb"/>
                                    <w:spacing w:before="0" w:beforeAutospacing="0" w:after="0" w:afterAutospacing="0"/>
                                    <w:rPr>
                                      <w:sz w:val="18"/>
                                      <w:szCs w:val="16"/>
                                    </w:rPr>
                                  </w:pPr>
                                  <w:r w:rsidRPr="004932D0">
                                    <w:rPr>
                                      <w:rFonts w:asciiTheme="minorHAnsi" w:eastAsiaTheme="minorEastAsia" w:hAnsi="Calibri" w:cstheme="minorBidi"/>
                                      <w:color w:val="000000"/>
                                      <w:kern w:val="24"/>
                                      <w:sz w:val="18"/>
                                      <w:szCs w:val="16"/>
                                    </w:rPr>
                                    <w:t>Jsp View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50" name="Rectangle 150"/>
                          <wps:cNvSpPr/>
                          <wps:spPr>
                            <a:xfrm>
                              <a:off x="3689046" y="43965"/>
                              <a:ext cx="3068754" cy="5186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22090" w:rsidRPr="004932D0" w:rsidRDefault="00522090" w:rsidP="00522090">
                                <w:pPr>
                                  <w:pStyle w:val="NormalWeb"/>
                                  <w:spacing w:before="0" w:beforeAutospacing="0" w:after="0" w:afterAutospacing="0"/>
                                  <w:jc w:val="center"/>
                                  <w:rPr>
                                    <w:sz w:val="21"/>
                                    <w:szCs w:val="16"/>
                                  </w:rPr>
                                </w:pPr>
                                <w:r w:rsidRPr="004932D0">
                                  <w:rPr>
                                    <w:rFonts w:asciiTheme="minorHAnsi" w:eastAsiaTheme="minorEastAsia" w:hAnsi="Calibri" w:cstheme="minorBidi"/>
                                    <w:color w:val="000000" w:themeColor="dark1"/>
                                    <w:kern w:val="24"/>
                                    <w:sz w:val="28"/>
                                    <w:szCs w:val="56"/>
                                  </w:rPr>
                                  <w:t>J</w:t>
                                </w:r>
                                <w:r w:rsidRPr="004932D0">
                                  <w:rPr>
                                    <w:rFonts w:asciiTheme="minorHAnsi" w:eastAsiaTheme="minorEastAsia" w:hAnsi="Calibri" w:cstheme="minorBidi"/>
                                    <w:color w:val="000000" w:themeColor="dark1"/>
                                    <w:kern w:val="24"/>
                                    <w:sz w:val="21"/>
                                    <w:szCs w:val="16"/>
                                  </w:rPr>
                                  <w:t>2EE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2270583" y="2002540"/>
                              <a:ext cx="1285737" cy="1451037"/>
                              <a:chOff x="2270583" y="2002540"/>
                              <a:chExt cx="1285737" cy="1451037"/>
                            </a:xfrm>
                          </wpg:grpSpPr>
                          <wps:wsp>
                            <wps:cNvPr id="105" name="Rectangle 105"/>
                            <wps:cNvSpPr/>
                            <wps:spPr>
                              <a:xfrm>
                                <a:off x="2270583" y="2159292"/>
                                <a:ext cx="1285737" cy="1294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522090" w:rsidRDefault="00522090" w:rsidP="00522090">
                                  <w:pPr>
                                    <w:pStyle w:val="NormalWeb"/>
                                    <w:spacing w:before="0" w:beforeAutospacing="0" w:after="0" w:afterAutospacing="0"/>
                                    <w:jc w:val="center"/>
                                    <w:rPr>
                                      <w:sz w:val="16"/>
                                      <w:szCs w:val="16"/>
                                    </w:rPr>
                                  </w:pPr>
                                  <w:r w:rsidRPr="00522090">
                                    <w:rPr>
                                      <w:rFonts w:asciiTheme="minorHAnsi" w:eastAsiaTheme="minorEastAsia" w:hAnsi="Calibri" w:cstheme="minorBidi"/>
                                      <w:color w:val="000000"/>
                                      <w:kern w:val="24"/>
                                      <w:sz w:val="16"/>
                                      <w:szCs w:val="16"/>
                                    </w:rPr>
                                    <w:t>Servlet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2270583" y="2002540"/>
                                <a:ext cx="514295" cy="1567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7" name="Group 107"/>
                          <wpg:cNvGrpSpPr/>
                          <wpg:grpSpPr>
                            <a:xfrm>
                              <a:off x="1825797" y="406508"/>
                              <a:ext cx="7850261" cy="7546814"/>
                              <a:chOff x="1825797" y="406508"/>
                              <a:chExt cx="7850261" cy="7546814"/>
                            </a:xfrm>
                          </wpg:grpSpPr>
                          <wps:wsp>
                            <wps:cNvPr id="108" name="Rectangle 108"/>
                            <wps:cNvSpPr/>
                            <wps:spPr>
                              <a:xfrm>
                                <a:off x="4286444" y="1765012"/>
                                <a:ext cx="2157869" cy="2939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573AF" w:rsidRPr="004932D0" w:rsidRDefault="00B573AF" w:rsidP="008B170C">
                                  <w:pPr>
                                    <w:pStyle w:val="NormalWeb"/>
                                    <w:spacing w:before="0" w:beforeAutospacing="0" w:after="0" w:afterAutospacing="0"/>
                                    <w:rPr>
                                      <w:sz w:val="16"/>
                                      <w:szCs w:val="10"/>
                                    </w:rPr>
                                  </w:pPr>
                                  <w:r w:rsidRPr="004932D0">
                                    <w:rPr>
                                      <w:rFonts w:asciiTheme="minorHAnsi" w:eastAsiaTheme="minorEastAsia" w:hAnsi="Calibri" w:cstheme="minorBidi"/>
                                      <w:color w:val="000000" w:themeColor="dark1"/>
                                      <w:kern w:val="24"/>
                                      <w:sz w:val="16"/>
                                      <w:szCs w:val="10"/>
                                    </w:rPr>
                                    <w:t>Web Service Package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Rectangle 118"/>
                            <wps:cNvSpPr/>
                            <wps:spPr>
                              <a:xfrm>
                                <a:off x="6122099" y="406508"/>
                                <a:ext cx="3061739" cy="68654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22090" w:rsidRPr="004932D0" w:rsidRDefault="00522090" w:rsidP="00522090">
                                  <w:pPr>
                                    <w:pStyle w:val="NormalWeb"/>
                                    <w:spacing w:before="0" w:beforeAutospacing="0" w:after="0" w:afterAutospacing="0"/>
                                    <w:jc w:val="center"/>
                                    <w:rPr>
                                      <w:sz w:val="18"/>
                                      <w:szCs w:val="15"/>
                                    </w:rPr>
                                  </w:pPr>
                                  <w:r w:rsidRPr="004932D0">
                                    <w:rPr>
                                      <w:rFonts w:asciiTheme="minorHAnsi" w:eastAsiaTheme="minorEastAsia" w:hAnsi="Calibri" w:cstheme="minorBidi"/>
                                      <w:color w:val="000000" w:themeColor="dark1"/>
                                      <w:kern w:val="24"/>
                                      <w:sz w:val="18"/>
                                      <w:szCs w:val="15"/>
                                    </w:rPr>
                                    <w:t>Business Tier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ounded Rectangle 109"/>
                            <wps:cNvSpPr/>
                            <wps:spPr>
                              <a:xfrm>
                                <a:off x="1825797" y="518563"/>
                                <a:ext cx="2017257" cy="7274255"/>
                              </a:xfrm>
                              <a:prstGeom prst="roundRect">
                                <a:avLst/>
                              </a:prstGeom>
                              <a:noFill/>
                              <a:ln w="2857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4091828" y="518563"/>
                                <a:ext cx="5584230" cy="7434759"/>
                              </a:xfrm>
                              <a:prstGeom prst="roundRect">
                                <a:avLst/>
                              </a:prstGeom>
                              <a:noFill/>
                              <a:ln w="2857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1" name="Group 111"/>
                            <wpg:cNvGrpSpPr/>
                            <wpg:grpSpPr>
                              <a:xfrm>
                                <a:off x="4444492" y="2379181"/>
                                <a:ext cx="1862444" cy="837909"/>
                                <a:chOff x="4444481" y="2379172"/>
                                <a:chExt cx="1900438" cy="958853"/>
                              </a:xfrm>
                            </wpg:grpSpPr>
                            <wps:wsp>
                              <wps:cNvPr id="112" name="Rectangle 112"/>
                              <wps:cNvSpPr/>
                              <wps:spPr>
                                <a:xfrm>
                                  <a:off x="4445017" y="2379172"/>
                                  <a:ext cx="524786" cy="189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4444481" y="2552127"/>
                                  <a:ext cx="1900438" cy="785898"/>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4932D0" w:rsidRDefault="008B170C" w:rsidP="00834379">
                                    <w:pPr>
                                      <w:pStyle w:val="NormalWeb"/>
                                      <w:spacing w:before="0" w:beforeAutospacing="0" w:after="0" w:afterAutospacing="0"/>
                                      <w:jc w:val="center"/>
                                      <w:rPr>
                                        <w:sz w:val="16"/>
                                        <w:szCs w:val="10"/>
                                      </w:rPr>
                                    </w:pPr>
                                    <w:r w:rsidRPr="004932D0">
                                      <w:rPr>
                                        <w:rFonts w:asciiTheme="minorHAnsi" w:eastAsiaTheme="minorEastAsia" w:hAnsi="Calibri" w:cstheme="minorBidi"/>
                                        <w:color w:val="000000"/>
                                        <w:kern w:val="24"/>
                                        <w:sz w:val="16"/>
                                        <w:szCs w:val="10"/>
                                      </w:rPr>
                                      <w:t xml:space="preserve">Product Catalog </w:t>
                                    </w:r>
                                    <w:r w:rsidR="00834379" w:rsidRPr="004932D0">
                                      <w:rPr>
                                        <w:rFonts w:asciiTheme="minorHAnsi" w:eastAsiaTheme="minorEastAsia" w:hAnsi="Calibri" w:cstheme="minorBidi"/>
                                        <w:color w:val="000000"/>
                                        <w:kern w:val="24"/>
                                        <w:sz w:val="16"/>
                                        <w:szCs w:val="10"/>
                                      </w:rPr>
                                      <w:t>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4497286" y="3488241"/>
                                <a:ext cx="1830390" cy="1010157"/>
                                <a:chOff x="4498481" y="3516697"/>
                                <a:chExt cx="1865144" cy="1153760"/>
                              </a:xfrm>
                            </wpg:grpSpPr>
                            <wps:wsp>
                              <wps:cNvPr id="115" name="Rectangle 115"/>
                              <wps:cNvSpPr/>
                              <wps:spPr>
                                <a:xfrm>
                                  <a:off x="4498481" y="3703384"/>
                                  <a:ext cx="1865144" cy="967073"/>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4932D0" w:rsidRDefault="00522090" w:rsidP="00834379">
                                    <w:pPr>
                                      <w:pStyle w:val="NormalWeb"/>
                                      <w:spacing w:before="0" w:beforeAutospacing="0" w:after="0" w:afterAutospacing="0"/>
                                      <w:jc w:val="center"/>
                                      <w:rPr>
                                        <w:sz w:val="16"/>
                                        <w:szCs w:val="10"/>
                                      </w:rPr>
                                    </w:pPr>
                                    <w:r w:rsidRPr="004932D0">
                                      <w:rPr>
                                        <w:rFonts w:asciiTheme="minorHAnsi" w:eastAsiaTheme="minorEastAsia" w:hAnsi="Calibri" w:cstheme="minorBidi"/>
                                        <w:color w:val="000000"/>
                                        <w:kern w:val="24"/>
                                        <w:sz w:val="16"/>
                                        <w:szCs w:val="10"/>
                                      </w:rPr>
                                      <w:t>Order Process</w:t>
                                    </w:r>
                                    <w:r w:rsidR="008B170C" w:rsidRPr="004932D0">
                                      <w:rPr>
                                        <w:rFonts w:hint="eastAsia"/>
                                        <w:sz w:val="16"/>
                                        <w:szCs w:val="10"/>
                                      </w:rPr>
                                      <w:t xml:space="preserve"> </w:t>
                                    </w:r>
                                    <w:r w:rsidR="00834379" w:rsidRPr="004932D0">
                                      <w:rPr>
                                        <w:rFonts w:asciiTheme="minorHAnsi" w:eastAsiaTheme="minorEastAsia" w:hAnsi="Calibri" w:cstheme="minorBidi"/>
                                        <w:color w:val="000000"/>
                                        <w:kern w:val="24"/>
                                        <w:sz w:val="16"/>
                                        <w:szCs w:val="10"/>
                                      </w:rPr>
                                      <w:t>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Rectangle 116"/>
                              <wps:cNvSpPr/>
                              <wps:spPr>
                                <a:xfrm>
                                  <a:off x="4516233" y="3516697"/>
                                  <a:ext cx="524785" cy="189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9" name="Rectangle 119"/>
                            <wps:cNvSpPr/>
                            <wps:spPr>
                              <a:xfrm>
                                <a:off x="4286906" y="1551168"/>
                                <a:ext cx="551766" cy="2139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1" name="Group 121"/>
                            <wpg:cNvGrpSpPr/>
                            <wpg:grpSpPr>
                              <a:xfrm>
                                <a:off x="6625638" y="1031839"/>
                                <a:ext cx="2741329" cy="6689457"/>
                                <a:chOff x="6625638" y="1031839"/>
                                <a:chExt cx="2741329" cy="6689457"/>
                              </a:xfrm>
                            </wpg:grpSpPr>
                            <wpg:grpSp>
                              <wpg:cNvPr id="122" name="Group 122"/>
                              <wpg:cNvGrpSpPr/>
                              <wpg:grpSpPr>
                                <a:xfrm>
                                  <a:off x="6625638" y="1031839"/>
                                  <a:ext cx="2741329" cy="6689457"/>
                                  <a:chOff x="6625638" y="1031839"/>
                                  <a:chExt cx="2741329" cy="6689457"/>
                                </a:xfrm>
                              </wpg:grpSpPr>
                              <wps:wsp>
                                <wps:cNvPr id="124" name="Rectangle 124"/>
                                <wps:cNvSpPr/>
                                <wps:spPr>
                                  <a:xfrm>
                                    <a:off x="6625638" y="1031839"/>
                                    <a:ext cx="551766" cy="1891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6626321" y="1232856"/>
                                    <a:ext cx="2740646" cy="6488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5" name="Group 125"/>
                                <wpg:cNvGrpSpPr/>
                                <wpg:grpSpPr>
                                  <a:xfrm>
                                    <a:off x="6858616" y="1397673"/>
                                    <a:ext cx="1987569" cy="2256171"/>
                                    <a:chOff x="6844102" y="1368654"/>
                                    <a:chExt cx="1905214" cy="2498252"/>
                                  </a:xfrm>
                                </wpg:grpSpPr>
                                <wpg:grpSp>
                                  <wpg:cNvPr id="126" name="Group 126"/>
                                  <wpg:cNvGrpSpPr/>
                                  <wpg:grpSpPr>
                                    <a:xfrm>
                                      <a:off x="6844102" y="1368654"/>
                                      <a:ext cx="1905214" cy="2498252"/>
                                      <a:chOff x="6844102" y="1368654"/>
                                      <a:chExt cx="1905214" cy="2498252"/>
                                    </a:xfrm>
                                  </wpg:grpSpPr>
                                  <wps:wsp>
                                    <wps:cNvPr id="127" name="Rectangle 127"/>
                                    <wps:cNvSpPr/>
                                    <wps:spPr>
                                      <a:xfrm>
                                        <a:off x="6844102" y="1533637"/>
                                        <a:ext cx="1905214" cy="23332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6940187" y="2099904"/>
                                        <a:ext cx="551766" cy="214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8" name="Group 128"/>
                                    <wpg:cNvGrpSpPr/>
                                    <wpg:grpSpPr>
                                      <a:xfrm>
                                        <a:off x="6844103" y="1368654"/>
                                        <a:ext cx="1800957" cy="1512078"/>
                                        <a:chOff x="6847806" y="1154179"/>
                                        <a:chExt cx="1837694" cy="1823631"/>
                                      </a:xfrm>
                                    </wpg:grpSpPr>
                                    <wps:wsp>
                                      <wps:cNvPr id="130" name="Rectangle 130"/>
                                      <wps:cNvSpPr/>
                                      <wps:spPr>
                                        <a:xfrm>
                                          <a:off x="6847806" y="1154179"/>
                                          <a:ext cx="524785" cy="1890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6942486" y="2306996"/>
                                          <a:ext cx="1743014" cy="670814"/>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4932D0" w:rsidRDefault="00522090" w:rsidP="004932D0">
                                            <w:pPr>
                                              <w:pStyle w:val="NormalWeb"/>
                                              <w:spacing w:before="0" w:beforeAutospacing="0" w:after="0" w:afterAutospacing="0"/>
                                              <w:jc w:val="center"/>
                                              <w:rPr>
                                                <w:sz w:val="13"/>
                                                <w:szCs w:val="10"/>
                                              </w:rPr>
                                            </w:pPr>
                                            <w:r w:rsidRPr="004932D0">
                                              <w:rPr>
                                                <w:rFonts w:asciiTheme="minorHAnsi" w:eastAsiaTheme="minorEastAsia" w:hAnsi="Calibri" w:cstheme="minorBidi"/>
                                                <w:color w:val="000000"/>
                                                <w:kern w:val="24"/>
                                                <w:sz w:val="13"/>
                                                <w:szCs w:val="10"/>
                                              </w:rPr>
                                              <w:t>Product Catalog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31" name="Group 131"/>
                                    <wpg:cNvGrpSpPr/>
                                    <wpg:grpSpPr>
                                      <a:xfrm>
                                        <a:off x="6981015" y="3054219"/>
                                        <a:ext cx="1685691" cy="743050"/>
                                        <a:chOff x="6987631" y="3033206"/>
                                        <a:chExt cx="1717698" cy="814265"/>
                                      </a:xfrm>
                                    </wpg:grpSpPr>
                                    <wps:wsp>
                                      <wps:cNvPr id="132" name="Rectangle 132"/>
                                      <wps:cNvSpPr/>
                                      <wps:spPr>
                                        <a:xfrm>
                                          <a:off x="6987631" y="3213727"/>
                                          <a:ext cx="1717698" cy="633744"/>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4932D0" w:rsidRDefault="00522090" w:rsidP="004932D0">
                                            <w:pPr>
                                              <w:pStyle w:val="NormalWeb"/>
                                              <w:spacing w:before="0" w:beforeAutospacing="0" w:after="0" w:afterAutospacing="0"/>
                                              <w:jc w:val="center"/>
                                              <w:rPr>
                                                <w:sz w:val="13"/>
                                                <w:szCs w:val="10"/>
                                              </w:rPr>
                                            </w:pPr>
                                            <w:r w:rsidRPr="004932D0">
                                              <w:rPr>
                                                <w:rFonts w:asciiTheme="minorHAnsi" w:eastAsiaTheme="minorEastAsia" w:hAnsi="Calibri" w:cstheme="minorBidi"/>
                                                <w:color w:val="000000"/>
                                                <w:kern w:val="24"/>
                                                <w:sz w:val="13"/>
                                                <w:szCs w:val="10"/>
                                              </w:rPr>
                                              <w:t>Order Process</w:t>
                                            </w:r>
                                            <w:r w:rsidR="008B170C" w:rsidRPr="004932D0">
                                              <w:rPr>
                                                <w:rFonts w:hint="eastAsia"/>
                                                <w:sz w:val="13"/>
                                                <w:szCs w:val="10"/>
                                              </w:rPr>
                                              <w:t xml:space="preserve"> </w:t>
                                            </w:r>
                                            <w:r w:rsidRPr="004932D0">
                                              <w:rPr>
                                                <w:rFonts w:asciiTheme="minorHAnsi" w:eastAsiaTheme="minorEastAsia" w:hAnsi="Calibri" w:cstheme="minorBidi"/>
                                                <w:color w:val="000000"/>
                                                <w:kern w:val="24"/>
                                                <w:sz w:val="13"/>
                                                <w:szCs w:val="10"/>
                                              </w:rPr>
                                              <w:t>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Rectangle 133"/>
                                      <wps:cNvSpPr/>
                                      <wps:spPr>
                                        <a:xfrm>
                                          <a:off x="6999991" y="3033206"/>
                                          <a:ext cx="524787" cy="1890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35" name="Rectangle 135"/>
                                  <wps:cNvSpPr/>
                                  <wps:spPr>
                                    <a:xfrm>
                                      <a:off x="6899956" y="1556947"/>
                                      <a:ext cx="1686122" cy="48146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22090" w:rsidRPr="004932D0" w:rsidRDefault="00522090" w:rsidP="00522090">
                                        <w:pPr>
                                          <w:pStyle w:val="NormalWeb"/>
                                          <w:spacing w:before="0" w:beforeAutospacing="0" w:after="0" w:afterAutospacing="0"/>
                                          <w:jc w:val="center"/>
                                          <w:rPr>
                                            <w:sz w:val="11"/>
                                            <w:szCs w:val="16"/>
                                          </w:rPr>
                                        </w:pPr>
                                        <w:r w:rsidRPr="004932D0">
                                          <w:rPr>
                                            <w:rFonts w:asciiTheme="minorHAnsi" w:eastAsiaTheme="minorEastAsia" w:hAnsi="Calibri" w:cstheme="minorBidi"/>
                                            <w:color w:val="000000" w:themeColor="dark1"/>
                                            <w:kern w:val="24"/>
                                            <w:sz w:val="11"/>
                                            <w:szCs w:val="16"/>
                                          </w:rPr>
                                          <w:t>WS Client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6" name="Group 136"/>
                                <wpg:cNvGrpSpPr/>
                                <wpg:grpSpPr>
                                  <a:xfrm>
                                    <a:off x="6858607" y="3903415"/>
                                    <a:ext cx="1987573" cy="765978"/>
                                    <a:chOff x="6768956" y="3876414"/>
                                    <a:chExt cx="1478796" cy="833565"/>
                                  </a:xfrm>
                                </wpg:grpSpPr>
                                <wps:wsp>
                                  <wps:cNvPr id="137" name="Rectangle 137"/>
                                  <wps:cNvSpPr/>
                                  <wps:spPr>
                                    <a:xfrm>
                                      <a:off x="6770277" y="4066211"/>
                                      <a:ext cx="1477475" cy="643768"/>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F6666E" w:rsidRDefault="00522090" w:rsidP="004932D0">
                                        <w:pPr>
                                          <w:pStyle w:val="NormalWeb"/>
                                          <w:spacing w:before="0" w:beforeAutospacing="0" w:after="0" w:afterAutospacing="0"/>
                                          <w:jc w:val="center"/>
                                          <w:rPr>
                                            <w:sz w:val="21"/>
                                          </w:rPr>
                                        </w:pPr>
                                        <w:r w:rsidRPr="00F6666E">
                                          <w:rPr>
                                            <w:rFonts w:asciiTheme="minorHAnsi" w:eastAsiaTheme="minorEastAsia" w:hAnsi="Calibri" w:cstheme="minorBidi"/>
                                            <w:color w:val="000000"/>
                                            <w:kern w:val="24"/>
                                            <w:sz w:val="16"/>
                                            <w:szCs w:val="20"/>
                                          </w:rPr>
                                          <w:t>Hibernate.dao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6768956" y="3876414"/>
                                      <a:ext cx="524786" cy="189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4" name="Group 144"/>
                                <wpg:cNvGrpSpPr/>
                                <wpg:grpSpPr>
                                  <a:xfrm>
                                    <a:off x="6955007" y="5117804"/>
                                    <a:ext cx="1951247" cy="803790"/>
                                    <a:chOff x="6962158" y="4902533"/>
                                    <a:chExt cx="1988298" cy="1014647"/>
                                  </a:xfrm>
                                </wpg:grpSpPr>
                                <wps:wsp>
                                  <wps:cNvPr id="146" name="Rectangle 146"/>
                                  <wps:cNvSpPr/>
                                  <wps:spPr>
                                    <a:xfrm>
                                      <a:off x="6962158" y="4902533"/>
                                      <a:ext cx="729478" cy="2440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6962158" y="5142875"/>
                                      <a:ext cx="1988298" cy="774305"/>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F6666E" w:rsidRDefault="000A0DE4" w:rsidP="00522090">
                                        <w:pPr>
                                          <w:pStyle w:val="NormalWeb"/>
                                          <w:spacing w:before="0" w:beforeAutospacing="0" w:after="0" w:afterAutospacing="0"/>
                                          <w:rPr>
                                            <w:sz w:val="22"/>
                                          </w:rPr>
                                        </w:pPr>
                                        <w:r w:rsidRPr="00F6666E">
                                          <w:rPr>
                                            <w:rFonts w:asciiTheme="minorHAnsi" w:eastAsiaTheme="minorEastAsia" w:hAnsi="Calibri" w:cstheme="minorBidi"/>
                                            <w:color w:val="000000"/>
                                            <w:kern w:val="24"/>
                                            <w:sz w:val="18"/>
                                            <w:szCs w:val="20"/>
                                          </w:rPr>
                                          <w:t>Session. Bean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cNvPr id="147" name="Group 147"/>
                              <wpg:cNvGrpSpPr/>
                              <wpg:grpSpPr>
                                <a:xfrm>
                                  <a:off x="7001455" y="6142023"/>
                                  <a:ext cx="1780301" cy="902738"/>
                                  <a:chOff x="7009705" y="5846890"/>
                                  <a:chExt cx="1814104" cy="1597448"/>
                                </a:xfrm>
                              </wpg:grpSpPr>
                              <wps:wsp>
                                <wps:cNvPr id="148" name="Rectangle 148"/>
                                <wps:cNvSpPr/>
                                <wps:spPr>
                                  <a:xfrm>
                                    <a:off x="7009705" y="6167557"/>
                                    <a:ext cx="1814104" cy="1276781"/>
                                  </a:xfrm>
                                  <a:prstGeom prst="rect">
                                    <a:avLst/>
                                  </a:prstGeom>
                                </wps:spPr>
                                <wps:style>
                                  <a:lnRef idx="2">
                                    <a:schemeClr val="accent6"/>
                                  </a:lnRef>
                                  <a:fillRef idx="1">
                                    <a:schemeClr val="lt1"/>
                                  </a:fillRef>
                                  <a:effectRef idx="0">
                                    <a:schemeClr val="accent6"/>
                                  </a:effectRef>
                                  <a:fontRef idx="minor">
                                    <a:schemeClr val="dk1"/>
                                  </a:fontRef>
                                </wps:style>
                                <wps:txbx>
                                  <w:txbxContent>
                                    <w:p w:rsidR="00522090" w:rsidRPr="00F6666E" w:rsidRDefault="00522090" w:rsidP="00F6666E">
                                      <w:pPr>
                                        <w:pStyle w:val="NormalWeb"/>
                                        <w:spacing w:before="0" w:beforeAutospacing="0" w:after="0" w:afterAutospacing="0"/>
                                        <w:jc w:val="center"/>
                                        <w:rPr>
                                          <w:sz w:val="22"/>
                                        </w:rPr>
                                      </w:pPr>
                                      <w:r w:rsidRPr="00F6666E">
                                        <w:rPr>
                                          <w:rFonts w:asciiTheme="minorHAnsi" w:eastAsiaTheme="minorEastAsia" w:hAnsi="Calibri" w:cstheme="minorBidi"/>
                                          <w:color w:val="000000"/>
                                          <w:kern w:val="24"/>
                                          <w:sz w:val="18"/>
                                          <w:szCs w:val="20"/>
                                        </w:rPr>
                                        <w:t>Util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Rectangle 149"/>
                                <wps:cNvSpPr/>
                                <wps:spPr>
                                  <a:xfrm>
                                    <a:off x="7028959" y="5846890"/>
                                    <a:ext cx="690194" cy="3206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grpSp>
                        <wpg:cNvPr id="151" name="Group 151"/>
                        <wpg:cNvGrpSpPr/>
                        <wpg:grpSpPr>
                          <a:xfrm>
                            <a:off x="0" y="2787338"/>
                            <a:ext cx="1228301" cy="2944722"/>
                            <a:chOff x="0" y="2787338"/>
                            <a:chExt cx="1228301" cy="2944722"/>
                          </a:xfrm>
                        </wpg:grpSpPr>
                        <wps:wsp>
                          <wps:cNvPr id="152" name="Rounded Rectangle 152"/>
                          <wps:cNvSpPr/>
                          <wps:spPr>
                            <a:xfrm>
                              <a:off x="0" y="2787338"/>
                              <a:ext cx="1228301" cy="29447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86550" y="3062203"/>
                              <a:ext cx="986769" cy="52873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22090" w:rsidRDefault="00522090" w:rsidP="00522090">
                                <w:pPr>
                                  <w:pStyle w:val="NormalWeb"/>
                                  <w:spacing w:before="0" w:beforeAutospacing="0" w:after="0" w:afterAutospacing="0"/>
                                  <w:jc w:val="center"/>
                                </w:pPr>
                                <w:r w:rsidRPr="004932D0">
                                  <w:rPr>
                                    <w:rFonts w:asciiTheme="minorHAnsi" w:eastAsiaTheme="minorEastAsia" w:hAnsi="Calibri" w:cstheme="minorBidi"/>
                                    <w:color w:val="000000" w:themeColor="dark1"/>
                                    <w:kern w:val="24"/>
                                    <w:sz w:val="16"/>
                                    <w:szCs w:val="16"/>
                                  </w:rPr>
                                  <w:t>Client</w:t>
                                </w:r>
                                <w:r w:rsidRPr="00522090">
                                  <w:rPr>
                                    <w:rFonts w:asciiTheme="minorHAnsi" w:eastAsiaTheme="minorEastAsia" w:hAnsi="Calibri" w:cstheme="minorBidi"/>
                                    <w:color w:val="000000" w:themeColor="dark1"/>
                                    <w:kern w:val="24"/>
                                    <w:sz w:val="16"/>
                                    <w:szCs w:val="16"/>
                                  </w:rPr>
                                  <w:t xml:space="preserve"> Tie</w:t>
                                </w:r>
                                <w:r>
                                  <w:rPr>
                                    <w:rFonts w:asciiTheme="minorHAnsi" w:eastAsiaTheme="minorEastAsia" w:hAnsi="Calibri" w:cstheme="minorBidi"/>
                                    <w:color w:val="000000" w:themeColor="dark1"/>
                                    <w:kern w:val="24"/>
                                    <w:sz w:val="36"/>
                                    <w:szCs w:val="36"/>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4" name="Picture 154"/>
                            <pic:cNvPicPr>
                              <a:picLocks noChangeAspect="1"/>
                            </pic:cNvPicPr>
                          </pic:nvPicPr>
                          <pic:blipFill>
                            <a:blip r:embed="rId10"/>
                            <a:stretch>
                              <a:fillRect/>
                            </a:stretch>
                          </pic:blipFill>
                          <pic:spPr>
                            <a:xfrm>
                              <a:off x="11463" y="4143375"/>
                              <a:ext cx="1119293" cy="1167957"/>
                            </a:xfrm>
                            <a:prstGeom prst="rect">
                              <a:avLst/>
                            </a:prstGeom>
                          </pic:spPr>
                        </pic:pic>
                      </wpg:grpSp>
                      <wpg:grpSp>
                        <wpg:cNvPr id="155" name="Group 155"/>
                        <wpg:cNvGrpSpPr/>
                        <wpg:grpSpPr>
                          <a:xfrm>
                            <a:off x="10906300" y="5070614"/>
                            <a:ext cx="1893092" cy="2670507"/>
                            <a:chOff x="10989011" y="5060483"/>
                            <a:chExt cx="2120441" cy="2572405"/>
                          </a:xfrm>
                        </wpg:grpSpPr>
                        <wps:wsp>
                          <wps:cNvPr id="156" name="Rounded Rectangle 156"/>
                          <wps:cNvSpPr/>
                          <wps:spPr>
                            <a:xfrm>
                              <a:off x="10989011" y="5060483"/>
                              <a:ext cx="2120441" cy="257240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11017432" y="5105237"/>
                              <a:ext cx="1880901" cy="114630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22090" w:rsidRPr="005B04D9" w:rsidRDefault="00522090" w:rsidP="00522090">
                                <w:pPr>
                                  <w:pStyle w:val="NormalWeb"/>
                                  <w:spacing w:before="0" w:beforeAutospacing="0" w:after="0" w:afterAutospacing="0"/>
                                  <w:jc w:val="center"/>
                                  <w:rPr>
                                    <w:rFonts w:asciiTheme="minorHAnsi" w:eastAsiaTheme="minorEastAsia" w:hAnsi="Calibri" w:cstheme="minorBidi"/>
                                    <w:color w:val="000000" w:themeColor="dark1"/>
                                    <w:kern w:val="24"/>
                                    <w:sz w:val="18"/>
                                    <w:szCs w:val="16"/>
                                  </w:rPr>
                                </w:pPr>
                                <w:r w:rsidRPr="005B04D9">
                                  <w:rPr>
                                    <w:rFonts w:asciiTheme="minorHAnsi" w:eastAsiaTheme="minorEastAsia" w:hAnsi="Calibri" w:cstheme="minorBidi"/>
                                    <w:color w:val="000000" w:themeColor="dark1"/>
                                    <w:kern w:val="24"/>
                                    <w:sz w:val="18"/>
                                    <w:szCs w:val="16"/>
                                  </w:rPr>
                                  <w:t>Enterprise Info DB Tier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8" name="Picture 158"/>
                            <pic:cNvPicPr>
                              <a:picLocks noChangeAspect="1"/>
                            </pic:cNvPicPr>
                          </pic:nvPicPr>
                          <pic:blipFill rotWithShape="1">
                            <a:blip r:embed="rId11"/>
                            <a:srcRect l="7945" t="6045" r="5607" b="3998"/>
                            <a:stretch/>
                          </pic:blipFill>
                          <pic:spPr>
                            <a:xfrm>
                              <a:off x="11355524" y="6092791"/>
                              <a:ext cx="1410456" cy="1394726"/>
                            </a:xfrm>
                            <a:prstGeom prst="rect">
                              <a:avLst/>
                            </a:prstGeom>
                          </pic:spPr>
                        </pic:pic>
                      </wpg:grpSp>
                    </wpg:wgp>
                  </a:graphicData>
                </a:graphic>
              </wp:inline>
            </w:drawing>
          </mc:Choice>
          <mc:Fallback>
            <w:pict>
              <v:group w14:anchorId="2E5D1A44" id="Group 79" o:spid="_x0000_s1112" style="width:472.65pt;height:546.55pt;mso-position-horizontal-relative:char;mso-position-vertical-relative:line" coordsize="127993,82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">
                <v:group id="Group 98" o:spid="_x0000_s1113" style="position:absolute;left:16194;width:86971;height:82023" coordorigin="16194" coordsize="86971,82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oundrect id="Rounded Rectangle 99" o:spid="_x0000_s1114" style="position:absolute;left:16194;width:86971;height:820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9mysYA&#10;AADbAAAADwAAAGRycy9kb3ducmV2LnhtbESPT2vCQBTE7wW/w/IEb3VTKaLRVUqLNFo8+Odgb4/s&#10;MwnNvg27q0m+vVso9DjMzG+Y5boztbiT85VlBS/jBARxbnXFhYLzafM8A+EDssbaMinoycN6NXha&#10;Yqptywe6H0MhIoR9igrKEJpUSp+XZNCPbUMcvat1BkOUrpDaYRvhppaTJJlKgxXHhRIbei8p/zne&#10;jIJZse9f22x7yz5df/n6aJvr7nur1GjYvS1ABOrCf/ivnWkF8zn8fok/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9mysYAAADbAAAADwAAAAAAAAAAAAAAAACYAgAAZHJz&#10;L2Rvd25yZXYueG1sUEsFBgAAAAAEAAQA9QAAAIsDAAAAAA==&#10;" filled="f" strokecolor="#1f4d78 [1604]" strokeweight="1pt">
                    <v:stroke joinstyle="miter"/>
                  </v:roundrect>
                  <v:rect id="Rectangle 100" o:spid="_x0000_s1115" style="position:absolute;left:21840;top:6999;width:13596;height:6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rE8MMA&#10;AADcAAAADwAAAGRycy9kb3ducmV2LnhtbESPQWvCQBCF7wX/wzJCb3WjQpXUVYoiFnoyKl6H7DQJ&#10;zc6G3TWm/75zELzN8N68981qM7hW9RRi49nAdJKBIi69bbgycD7t35agYkK22HomA38UYbMevaww&#10;t/7OR+qLVCkJ4ZijgTqlLtc6ljU5jBPfEYv244PDJGuotA14l3DX6lmWvWuHDUtDjR1tayp/i5sz&#10;YBeXox1283g6XPtDX9hFmC6/jXkdD58foBIN6Wl+XH9Zwc8EX56RC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rE8MMAAADcAAAADwAAAAAAAAAAAAAAAACYAgAAZHJzL2Rv&#10;d25yZXYueG1sUEsFBgAAAAAEAAQA9QAAAIgDAAAAAA==&#10;" fillcolor="white [3201]" stroked="f" strokeweight="1pt">
                    <v:textbox>
                      <w:txbxContent>
                        <w:p w:rsidR="00522090" w:rsidRPr="004932D0" w:rsidRDefault="00522090" w:rsidP="00522090">
                          <w:pPr>
                            <w:pStyle w:val="NormalWeb"/>
                            <w:spacing w:before="0" w:beforeAutospacing="0" w:after="0" w:afterAutospacing="0"/>
                            <w:jc w:val="center"/>
                            <w:rPr>
                              <w:sz w:val="20"/>
                              <w:szCs w:val="16"/>
                            </w:rPr>
                          </w:pPr>
                          <w:r w:rsidRPr="004932D0">
                            <w:rPr>
                              <w:rFonts w:asciiTheme="minorHAnsi" w:eastAsiaTheme="minorEastAsia" w:hAnsi="Calibri" w:cstheme="minorBidi"/>
                              <w:color w:val="000000" w:themeColor="dark1"/>
                              <w:kern w:val="24"/>
                              <w:sz w:val="20"/>
                              <w:szCs w:val="16"/>
                            </w:rPr>
                            <w:t>Web Tier</w:t>
                          </w:r>
                        </w:p>
                      </w:txbxContent>
                    </v:textbox>
                  </v:rect>
                  <v:group id="Group 101" o:spid="_x0000_s1116" style="position:absolute;left:22299;top:44553;width:12875;height:27777" coordorigin="22299,44553" coordsize="12875,27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117" style="position:absolute;left:22299;top:44553;width:5150;height:2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3" o:spid="_x0000_s1118" style="position:absolute;left:22299;top:46762;width:12875;height:2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rsidR="00522090" w:rsidRPr="004932D0" w:rsidRDefault="00522090" w:rsidP="00522090">
                            <w:pPr>
                              <w:pStyle w:val="NormalWeb"/>
                              <w:spacing w:before="0" w:beforeAutospacing="0" w:after="0" w:afterAutospacing="0"/>
                              <w:rPr>
                                <w:sz w:val="18"/>
                                <w:szCs w:val="16"/>
                              </w:rPr>
                            </w:pPr>
                            <w:r w:rsidRPr="004932D0">
                              <w:rPr>
                                <w:rFonts w:asciiTheme="minorHAnsi" w:eastAsiaTheme="minorEastAsia" w:hAnsi="Calibri" w:cstheme="minorBidi"/>
                                <w:color w:val="000000"/>
                                <w:kern w:val="24"/>
                                <w:sz w:val="18"/>
                                <w:szCs w:val="16"/>
                              </w:rPr>
                              <w:t>Jsp View Package</w:t>
                            </w:r>
                          </w:p>
                        </w:txbxContent>
                      </v:textbox>
                    </v:rect>
                  </v:group>
                  <v:rect id="Rectangle 150" o:spid="_x0000_s1119" style="position:absolute;left:36890;top:439;width:30688;height:5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F/hscA&#10;AADcAAAADwAAAGRycy9kb3ducmV2LnhtbESPQWvCQBCF7wX/wzJCb3VjtVqiq4hUWuhBjBY8Dtkx&#10;iWZnY3ar6b/vHAq9zfDevPfNfNm5Wt2oDZVnA8NBAoo497biwsBhv3l6BRUissXaMxn4oQDLRe9h&#10;jqn1d97RLYuFkhAOKRooY2xSrUNeksMw8A2xaCffOoyytoW2Ld4l3NX6OUkm2mHF0lBiQ+uS8kv2&#10;7Qx8nu11XBzftqNqup5+Xcfv2eY0Muax361moCJ18d/8d/1hBf9F8OUZm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hf4bHAAAA3AAAAA8AAAAAAAAAAAAAAAAAmAIAAGRy&#10;cy9kb3ducmV2LnhtbFBLBQYAAAAABAAEAPUAAACMAwAAAAA=&#10;" fillcolor="white [3201]" stroked="f" strokeweight="1pt">
                    <v:textbox>
                      <w:txbxContent>
                        <w:p w:rsidR="00522090" w:rsidRPr="004932D0" w:rsidRDefault="00522090" w:rsidP="00522090">
                          <w:pPr>
                            <w:pStyle w:val="NormalWeb"/>
                            <w:spacing w:before="0" w:beforeAutospacing="0" w:after="0" w:afterAutospacing="0"/>
                            <w:jc w:val="center"/>
                            <w:rPr>
                              <w:sz w:val="21"/>
                              <w:szCs w:val="16"/>
                            </w:rPr>
                          </w:pPr>
                          <w:r w:rsidRPr="004932D0">
                            <w:rPr>
                              <w:rFonts w:asciiTheme="minorHAnsi" w:eastAsiaTheme="minorEastAsia" w:hAnsi="Calibri" w:cstheme="minorBidi"/>
                              <w:color w:val="000000" w:themeColor="dark1"/>
                              <w:kern w:val="24"/>
                              <w:sz w:val="28"/>
                              <w:szCs w:val="56"/>
                            </w:rPr>
                            <w:t>J</w:t>
                          </w:r>
                          <w:r w:rsidRPr="004932D0">
                            <w:rPr>
                              <w:rFonts w:asciiTheme="minorHAnsi" w:eastAsiaTheme="minorEastAsia" w:hAnsi="Calibri" w:cstheme="minorBidi"/>
                              <w:color w:val="000000" w:themeColor="dark1"/>
                              <w:kern w:val="24"/>
                              <w:sz w:val="21"/>
                              <w:szCs w:val="16"/>
                            </w:rPr>
                            <w:t>2EE Server</w:t>
                          </w:r>
                        </w:p>
                      </w:txbxContent>
                    </v:textbox>
                  </v:rect>
                  <v:group id="Group 104" o:spid="_x0000_s1120" style="position:absolute;left:22705;top:20025;width:12858;height:14510" coordorigin="22705,20025" coordsize="12857,14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5" o:spid="_x0000_s1121" style="position:absolute;left:22705;top:21592;width:12858;height:12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rsidR="00522090" w:rsidRPr="00522090" w:rsidRDefault="00522090" w:rsidP="00522090">
                            <w:pPr>
                              <w:pStyle w:val="NormalWeb"/>
                              <w:spacing w:before="0" w:beforeAutospacing="0" w:after="0" w:afterAutospacing="0"/>
                              <w:jc w:val="center"/>
                              <w:rPr>
                                <w:sz w:val="16"/>
                                <w:szCs w:val="16"/>
                              </w:rPr>
                            </w:pPr>
                            <w:r w:rsidRPr="00522090">
                              <w:rPr>
                                <w:rFonts w:asciiTheme="minorHAnsi" w:eastAsiaTheme="minorEastAsia" w:hAnsi="Calibri" w:cstheme="minorBidi"/>
                                <w:color w:val="000000"/>
                                <w:kern w:val="24"/>
                                <w:sz w:val="16"/>
                                <w:szCs w:val="16"/>
                              </w:rPr>
                              <w:t>Servlet Package</w:t>
                            </w:r>
                          </w:p>
                        </w:txbxContent>
                      </v:textbox>
                    </v:rect>
                    <v:rect id="Rectangle 106" o:spid="_x0000_s1122" style="position:absolute;left:22705;top:20025;width:5143;height:1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0N8AA&#10;AADcAAAADwAAAGRycy9kb3ducmV2LnhtbERPS4vCMBC+C/6HMII3TV1B3Gos1cVdj67P69CMbbGZ&#10;lCZq999vBMHbfHzPmSetqcSdGldaVjAaRiCIM6tLzhUc9uvBFITzyBory6Tgjxwki25njrG2D/6l&#10;+87nIoSwi1FB4X0dS+myggy6oa2JA3exjUEfYJNL3eAjhJtKfkTRRBosOTQUWNOqoOy6uxkFt+x7&#10;ec7rdPu1HvOPtKNPczxppfq9Np2B8NT6t/jl3ugwP5rA85lwgV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n0N8AAAADcAAAADwAAAAAAAAAAAAAAAACYAgAAZHJzL2Rvd25y&#10;ZXYueG1sUEsFBgAAAAAEAAQA9QAAAIUDAAAAAA==&#10;" fillcolor="white [3201]" strokecolor="#70ad47 [3209]" strokeweight="1pt"/>
                  </v:group>
                  <v:group id="Group 107" o:spid="_x0000_s1123" style="position:absolute;left:18257;top:4065;width:78503;height:75468" coordorigin="18257,4065" coordsize="78502,7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124" style="position:absolute;left:42864;top:17650;width:21579;height:29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QgcUA&#10;AADcAAAADwAAAGRycy9kb3ducmV2LnhtbESPQW/CMAyF75P4D5GRdhspIE1bR6gmJCoO40C7H+Al&#10;pq3WOKXJoPv3+DBpN1vv+b3Pm2LyvbrSGLvABpaLDBSxDa7jxsBnvX96ARUTssM+MBn4pQjFdvaw&#10;wdyFG5/oWqVGSQjHHA20KQ251tG25DEuwkAs2jmMHpOsY6PdiDcJ971eZdmz9tixNLQ40K4l+139&#10;eAP+XJ6qfV1/2HJ9wWFtj+Hr8GrM43x6fwOVaEr/5r/rgxP8TGjlGZlA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CBxQAAANwAAAAPAAAAAAAAAAAAAAAAAJgCAABkcnMv&#10;ZG93bnJldi54bWxQSwUGAAAAAAQABAD1AAAAigMAAAAA&#10;" fillcolor="white [3201]" strokecolor="#70ad47 [3209]" strokeweight="1pt">
                      <v:textbox>
                        <w:txbxContent>
                          <w:p w:rsidR="00B573AF" w:rsidRPr="004932D0" w:rsidRDefault="00B573AF" w:rsidP="008B170C">
                            <w:pPr>
                              <w:pStyle w:val="NormalWeb"/>
                              <w:spacing w:before="0" w:beforeAutospacing="0" w:after="0" w:afterAutospacing="0"/>
                              <w:rPr>
                                <w:sz w:val="16"/>
                                <w:szCs w:val="10"/>
                              </w:rPr>
                            </w:pPr>
                            <w:r w:rsidRPr="004932D0">
                              <w:rPr>
                                <w:rFonts w:asciiTheme="minorHAnsi" w:eastAsiaTheme="minorEastAsia" w:hAnsi="Calibri" w:cstheme="minorBidi"/>
                                <w:color w:val="000000" w:themeColor="dark1"/>
                                <w:kern w:val="24"/>
                                <w:sz w:val="16"/>
                                <w:szCs w:val="10"/>
                              </w:rPr>
                              <w:t>Web Service Package</w:t>
                            </w:r>
                          </w:p>
                        </w:txbxContent>
                      </v:textbox>
                    </v:rect>
                    <v:rect id="Rectangle 118" o:spid="_x0000_s1125" style="position:absolute;left:61220;top:4065;width:30618;height:6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3KQMYA&#10;AADcAAAADwAAAGRycy9kb3ducmV2LnhtbESPQWvCQBCF74X+h2UEb3VjFS2pqxSpKPQgxhZ6HLJj&#10;kpqdjdlV03/vHARvM7w3730zW3SuVhdqQ+XZwHCQgCLOva24MPC9X728gQoR2WLtmQz8U4DF/Plp&#10;hqn1V97RJYuFkhAOKRooY2xSrUNeksMw8A2xaAffOoyytoW2LV4l3NX6NUkm2mHF0lBiQ8uS8mN2&#10;dga+/uxpXPx+bkfVdDn9OY3X2eowMqbf6z7eQUXq4sN8v95YwR8KrTwjE+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3KQMYAAADcAAAADwAAAAAAAAAAAAAAAACYAgAAZHJz&#10;L2Rvd25yZXYueG1sUEsFBgAAAAAEAAQA9QAAAIsDAAAAAA==&#10;" fillcolor="white [3201]" stroked="f" strokeweight="1pt">
                      <v:textbox>
                        <w:txbxContent>
                          <w:p w:rsidR="00522090" w:rsidRPr="004932D0" w:rsidRDefault="00522090" w:rsidP="00522090">
                            <w:pPr>
                              <w:pStyle w:val="NormalWeb"/>
                              <w:spacing w:before="0" w:beforeAutospacing="0" w:after="0" w:afterAutospacing="0"/>
                              <w:jc w:val="center"/>
                              <w:rPr>
                                <w:sz w:val="18"/>
                                <w:szCs w:val="15"/>
                              </w:rPr>
                            </w:pPr>
                            <w:r w:rsidRPr="004932D0">
                              <w:rPr>
                                <w:rFonts w:asciiTheme="minorHAnsi" w:eastAsiaTheme="minorEastAsia" w:hAnsi="Calibri" w:cstheme="minorBidi"/>
                                <w:color w:val="000000" w:themeColor="dark1"/>
                                <w:kern w:val="24"/>
                                <w:sz w:val="18"/>
                                <w:szCs w:val="15"/>
                              </w:rPr>
                              <w:t>Business Tier</w:t>
                            </w:r>
                          </w:p>
                        </w:txbxContent>
                      </v:textbox>
                    </v:rect>
                    <v:roundrect id="Rounded Rectangle 109" o:spid="_x0000_s1126" style="position:absolute;left:18257;top:5185;width:20173;height:727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QysIA&#10;AADcAAAADwAAAGRycy9kb3ducmV2LnhtbERPS2sCMRC+F/wPYYTeauIepF2NIoJssZc2Ps7DZtxd&#10;3EzWTarrv28Khd7m43vOYjW4VtyoD41nDdOJAkFcettwpeGw3768gggR2WLrmTQ8KMBqOXpaYG79&#10;nb/oZmIlUgiHHDXUMXa5lKGsyWGY+I44cWffO4wJ9pW0Pd5TuGtlptRMOmw4NdTY0aam8mK+nYZr&#10;yD6KwnRkjuXV7U6FUdnnQ+vn8bCeg4g0xH/xn/vdpvnqDX6fSR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dDKwgAAANwAAAAPAAAAAAAAAAAAAAAAAJgCAABkcnMvZG93&#10;bnJldi54bWxQSwUGAAAAAAQABAD1AAAAhwMAAAAA&#10;" filled="f" strokecolor="#1f4d78 [1604]" strokeweight="2.25pt">
                      <v:stroke dashstyle="dash" joinstyle="miter"/>
                    </v:roundrect>
                    <v:roundrect id="Rounded Rectangle 110" o:spid="_x0000_s1127" style="position:absolute;left:40918;top:5185;width:55842;height:743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isQA&#10;AADcAAAADwAAAGRycy9kb3ducmV2LnhtbESPQW/CMAyF75P4D5GRdhspPaCpEBBCQkXjsmUbZ6sx&#10;bUXjlCaD8u/nw6TdbL3n9z6vNqPv1I2G2AY2MJ9loIir4FquDXx97l9eQcWE7LALTAYeFGGznjyt&#10;sHDhzh90s6lWEsKxQANNSn2hdawa8hhnoScW7RwGj0nWodZuwLuE+07nWbbQHluWhgZ72jVUXeyP&#10;N3CN+bEsbU/2u7r6t1Nps/z9YczzdNwuQSUa07/57/rgBH8u+PKMT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274rEAAAA3AAAAA8AAAAAAAAAAAAAAAAAmAIAAGRycy9k&#10;b3ducmV2LnhtbFBLBQYAAAAABAAEAPUAAACJAwAAAAA=&#10;" filled="f" strokecolor="#1f4d78 [1604]" strokeweight="2.25pt">
                      <v:stroke dashstyle="dash" joinstyle="miter"/>
                    </v:roundrect>
                    <v:group id="Group 111" o:spid="_x0000_s1128" style="position:absolute;left:44444;top:23791;width:18625;height:8379" coordorigin="44444,23791" coordsize="19004,9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112" o:spid="_x0000_s1129" style="position:absolute;left:44450;top:23791;width:5248;height:1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k6cEA&#10;AADcAAAADwAAAGRycy9kb3ducmV2LnhtbERPTWvCQBC9F/oflil4000sFI2uYltiPaqteh2y0yQ0&#10;Oxt2Nxr/vSsIvc3jfc582ZtGnMn52rKCdJSAIC6srrlU8POdDycgfEDW2FgmBVfysFw8P80x0/bC&#10;OzrvQyliCPsMFVQhtJmUvqjIoB/Zljhyv9YZDBG6UmqHlxhuGjlOkjdpsObYUGFLHxUVf/vOKOiK&#10;9fupbFfbz/yVv6RNp+Zw1EoNXvrVDESgPvyLH+6NjvPTM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7ZOnBAAAA3AAAAA8AAAAAAAAAAAAAAAAAmAIAAGRycy9kb3du&#10;cmV2LnhtbFBLBQYAAAAABAAEAPUAAACGAwAAAAA=&#10;" fillcolor="white [3201]" strokecolor="#70ad47 [3209]" strokeweight="1pt"/>
                      <v:rect id="Rectangle 113" o:spid="_x0000_s1130" style="position:absolute;left:44444;top:25521;width:19005;height:7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ULcEA&#10;AADcAAAADwAAAGRycy9kb3ducmV2LnhtbERPzYrCMBC+L/gOYQRva6oFcatRRFA8rAfbfYAxGdti&#10;M6lN1Pr2m4UFb/Px/c5y3dtGPKjztWMFk3ECglg7U3Op4KfYfc5B+IBssHFMCl7kYb0afCwxM+7J&#10;J3rkoRQxhH2GCqoQ2kxKryuy6MeuJY7cxXUWQ4RdKU2HzxhuGzlNkpm0WHNsqLClbUX6mt+tAnvZ&#10;n/JdUXzrfXrDNtVHdz58KTUa9psFiEB9eIv/3QcT509S+HsmXi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aFC3BAAAA3AAAAA8AAAAAAAAAAAAAAAAAmAIAAGRycy9kb3du&#10;cmV2LnhtbFBLBQYAAAAABAAEAPUAAACGAwAAAAA=&#10;" fillcolor="white [3201]" strokecolor="#70ad47 [3209]" strokeweight="1pt">
                        <v:textbox>
                          <w:txbxContent>
                            <w:p w:rsidR="00522090" w:rsidRPr="004932D0" w:rsidRDefault="008B170C" w:rsidP="00834379">
                              <w:pPr>
                                <w:pStyle w:val="NormalWeb"/>
                                <w:spacing w:before="0" w:beforeAutospacing="0" w:after="0" w:afterAutospacing="0"/>
                                <w:jc w:val="center"/>
                                <w:rPr>
                                  <w:sz w:val="16"/>
                                  <w:szCs w:val="10"/>
                                </w:rPr>
                              </w:pPr>
                              <w:r w:rsidRPr="004932D0">
                                <w:rPr>
                                  <w:rFonts w:asciiTheme="minorHAnsi" w:eastAsiaTheme="minorEastAsia" w:hAnsi="Calibri" w:cstheme="minorBidi"/>
                                  <w:color w:val="000000"/>
                                  <w:kern w:val="24"/>
                                  <w:sz w:val="16"/>
                                  <w:szCs w:val="10"/>
                                </w:rPr>
                                <w:t xml:space="preserve">Product Catalog </w:t>
                              </w:r>
                              <w:r w:rsidR="00834379" w:rsidRPr="004932D0">
                                <w:rPr>
                                  <w:rFonts w:asciiTheme="minorHAnsi" w:eastAsiaTheme="minorEastAsia" w:hAnsi="Calibri" w:cstheme="minorBidi"/>
                                  <w:color w:val="000000"/>
                                  <w:kern w:val="24"/>
                                  <w:sz w:val="16"/>
                                  <w:szCs w:val="10"/>
                                </w:rPr>
                                <w:t>Service</w:t>
                              </w:r>
                            </w:p>
                          </w:txbxContent>
                        </v:textbox>
                      </v:rect>
                    </v:group>
                    <v:group id="Group 114" o:spid="_x0000_s1131" style="position:absolute;left:44972;top:34882;width:18304;height:10101" coordorigin="44984,35166" coordsize="18651,11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115" o:spid="_x0000_s1132" style="position:absolute;left:44984;top:37033;width:18652;height:9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8pwsEA&#10;AADcAAAADwAAAGRycy9kb3ducmV2LnhtbERPzYrCMBC+C/sOYQRvmqqsuNUoi6B4WA+2+wBjMrbF&#10;ZlKbqPXtNwuCt/n4fme57mwt7tT6yrGC8SgBQaydqbhQ8Jtvh3MQPiAbrB2Tgid5WK8+ektMjXvw&#10;ke5ZKEQMYZ+igjKEJpXS65Is+pFriCN3dq3FEGFbSNPiI4bbWk6SZCYtVhwbSmxoU5K+ZDerwJ53&#10;x2yb5z96N71iM9UHd9p/KTXod98LEIG68Ba/3HsT548/4f+Ze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cLBAAAA3AAAAA8AAAAAAAAAAAAAAAAAmAIAAGRycy9kb3du&#10;cmV2LnhtbFBLBQYAAAAABAAEAPUAAACGAwAAAAA=&#10;" fillcolor="white [3201]" strokecolor="#70ad47 [3209]" strokeweight="1pt">
                        <v:textbox>
                          <w:txbxContent>
                            <w:p w:rsidR="00522090" w:rsidRPr="004932D0" w:rsidRDefault="00522090" w:rsidP="00834379">
                              <w:pPr>
                                <w:pStyle w:val="NormalWeb"/>
                                <w:spacing w:before="0" w:beforeAutospacing="0" w:after="0" w:afterAutospacing="0"/>
                                <w:jc w:val="center"/>
                                <w:rPr>
                                  <w:sz w:val="16"/>
                                  <w:szCs w:val="10"/>
                                </w:rPr>
                              </w:pPr>
                              <w:r w:rsidRPr="004932D0">
                                <w:rPr>
                                  <w:rFonts w:asciiTheme="minorHAnsi" w:eastAsiaTheme="minorEastAsia" w:hAnsi="Calibri" w:cstheme="minorBidi"/>
                                  <w:color w:val="000000"/>
                                  <w:kern w:val="24"/>
                                  <w:sz w:val="16"/>
                                  <w:szCs w:val="10"/>
                                </w:rPr>
                                <w:t>Order Process</w:t>
                              </w:r>
                              <w:r w:rsidR="008B170C" w:rsidRPr="004932D0">
                                <w:rPr>
                                  <w:rFonts w:hint="eastAsia"/>
                                  <w:sz w:val="16"/>
                                  <w:szCs w:val="10"/>
                                </w:rPr>
                                <w:t xml:space="preserve"> </w:t>
                              </w:r>
                              <w:r w:rsidR="00834379" w:rsidRPr="004932D0">
                                <w:rPr>
                                  <w:rFonts w:asciiTheme="minorHAnsi" w:eastAsiaTheme="minorEastAsia" w:hAnsi="Calibri" w:cstheme="minorBidi"/>
                                  <w:color w:val="000000"/>
                                  <w:kern w:val="24"/>
                                  <w:sz w:val="16"/>
                                  <w:szCs w:val="10"/>
                                </w:rPr>
                                <w:t>Service</w:t>
                              </w:r>
                            </w:p>
                          </w:txbxContent>
                        </v:textbox>
                      </v:rect>
                      <v:rect id="Rectangle 116" o:spid="_x0000_s1133" style="position:absolute;left:45162;top:35166;width:5248;height:1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i6sIA&#10;AADcAAAADwAAAGRycy9kb3ducmV2LnhtbERPTWvCQBC9C/0PyxR6M5u0IDZmE2yL2qNNq16H7DQJ&#10;zc6G7Krx37sFwds83udkxWg6caLBtZYVJFEMgriyuuVawc/3ajoH4Tyyxs4yKbiQgyJ/mGSYanvm&#10;LzqVvhYhhF2KChrv+1RKVzVk0EW2Jw7crx0M+gCHWuoBzyHcdPI5jmfSYMuhocGe3huq/sqjUXCs&#10;1m+Hul9uP1YvvJE2eTW7vVbq6XFcLkB4Gv1dfHN/6jA/mcH/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GLqwgAAANwAAAAPAAAAAAAAAAAAAAAAAJgCAABkcnMvZG93&#10;bnJldi54bWxQSwUGAAAAAAQABAD1AAAAhwMAAAAA&#10;" fillcolor="white [3201]" strokecolor="#70ad47 [3209]" strokeweight="1pt"/>
                    </v:group>
                    <v:rect id="Rectangle 119" o:spid="_x0000_s1134" style="position:absolute;left:42869;top:15511;width:5517;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group id="Group 121" o:spid="_x0000_s1135" style="position:absolute;left:66256;top:10318;width:27413;height:66894" coordorigin="66256,10318" coordsize="27413,66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22" o:spid="_x0000_s1136" style="position:absolute;left:66256;top:10318;width:27413;height:66894" coordorigin="66256,10318" coordsize="27413,66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4" o:spid="_x0000_s1137" style="position:absolute;left:66256;top:10318;width:5518;height:1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rect id="Rectangle 123" o:spid="_x0000_s1138" style="position:absolute;left:66263;top:12328;width:27406;height:64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Lz78A&#10;AADcAAAADwAAAGRycy9kb3ducmV2LnhtbERPy6rCMBDdX/AfwgjuNFVBrtUoPvCxvL63QzO2xWZS&#10;mqj1740g3N0cznPG09oU4kGVyy0r6HYiEMSJ1TmnCo6HVfsXhPPIGgvLpOBFDqaTxs8YY22fvKPH&#10;3qcihLCLUUHmfRlL6ZKMDLqOLYkDd7WVQR9glUpd4TOEm0L2omggDeYcGjIsaZFRctvfjYJ7sp5f&#10;0nL2t1z1eSNtd2hOZ61Uq1nPRiA81f5f/HVvdZjf68P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wvPvwAAANwAAAAPAAAAAAAAAAAAAAAAAJgCAABkcnMvZG93bnJl&#10;di54bWxQSwUGAAAAAAQABAD1AAAAhAMAAAAA&#10;" fillcolor="white [3201]" strokecolor="#70ad47 [3209]" strokeweight="1pt"/>
                        <v:group id="Group 125" o:spid="_x0000_s1139" style="position:absolute;left:68586;top:13976;width:19875;height:22562" coordorigin="68441,13686" coordsize="19052,24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oup 126" o:spid="_x0000_s1140" style="position:absolute;left:68441;top:13686;width:19052;height:24983" coordorigin="68441,13686" coordsize="19052,24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127" o:spid="_x0000_s1141" style="position:absolute;left:68441;top:15336;width:19052;height:2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ANzMEA&#10;AADcAAAADwAAAGRycy9kb3ducmV2LnhtbERPS4vCMBC+C/sfwix401QFXbtG8YGPo1t19zo0s22x&#10;mZQmav33RhC8zcf3nMmsMaW4Uu0Kywp63QgEcWp1wZmC42Hd+QLhPLLG0jIpuJOD2fSjNcFY2xv/&#10;0DXxmQgh7GJUkHtfxVK6NCeDrmsr4sD929qgD7DOpK7xFsJNKftRNJQGCw4NOVa0zCk9Jxej4JJu&#10;Fn9ZNd+v1gPeStsbm9OvVqr92cy/QXhq/Fv8cu90mN8f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gDczBAAAA3AAAAA8AAAAAAAAAAAAAAAAAmAIAAGRycy9kb3du&#10;cmV2LnhtbFBLBQYAAAAABAAEAPUAAACGAwAAAAA=&#10;" fillcolor="white [3201]" strokecolor="#70ad47 [3209]" strokeweight="1pt"/>
                            <v:rect id="Rectangle 134" o:spid="_x0000_s1142" style="position:absolute;left:69401;top:20999;width:5518;height:2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group id="Group 128" o:spid="_x0000_s1143" style="position:absolute;left:68441;top:13686;width:18009;height:15121" coordorigin="68478,11541" coordsize="18376,18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30" o:spid="_x0000_s1144" style="position:absolute;left:68478;top:11541;width:5247;height:1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rect id="Rectangle 129" o:spid="_x0000_s1145" style="position:absolute;left:69424;top:23069;width:1743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7pesEA&#10;AADcAAAADwAAAGRycy9kb3ducmV2LnhtbERPzYrCMBC+L/gOYQRva6rCYrtGWQTFg3uw9QFmk7Et&#10;20xqE7W+vREEb/Px/c5i1dtGXKnztWMFk3ECglg7U3Op4FhsPucgfEA22DgmBXfysFoOPhaYGXfj&#10;A13zUIoYwj5DBVUIbSal1xVZ9GPXEkfu5DqLIcKulKbDWwy3jZwmyZe0WHNsqLCldUX6P79YBfa0&#10;PeSbotjr7eyM7Uz/ur9dqtRo2P98gwjUh7f45d6ZOH+awvOZe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e6XrBAAAA3AAAAA8AAAAAAAAAAAAAAAAAmAIAAGRycy9kb3du&#10;cmV2LnhtbFBLBQYAAAAABAAEAPUAAACGAwAAAAA=&#10;" fillcolor="white [3201]" strokecolor="#70ad47 [3209]" strokeweight="1pt">
                                <v:textbox>
                                  <w:txbxContent>
                                    <w:p w:rsidR="00522090" w:rsidRPr="004932D0" w:rsidRDefault="00522090" w:rsidP="004932D0">
                                      <w:pPr>
                                        <w:pStyle w:val="NormalWeb"/>
                                        <w:spacing w:before="0" w:beforeAutospacing="0" w:after="0" w:afterAutospacing="0"/>
                                        <w:jc w:val="center"/>
                                        <w:rPr>
                                          <w:sz w:val="13"/>
                                          <w:szCs w:val="10"/>
                                        </w:rPr>
                                      </w:pPr>
                                      <w:r w:rsidRPr="004932D0">
                                        <w:rPr>
                                          <w:rFonts w:asciiTheme="minorHAnsi" w:eastAsiaTheme="minorEastAsia" w:hAnsi="Calibri" w:cstheme="minorBidi"/>
                                          <w:color w:val="000000"/>
                                          <w:kern w:val="24"/>
                                          <w:sz w:val="13"/>
                                          <w:szCs w:val="10"/>
                                        </w:rPr>
                                        <w:t>Product Catalog Service</w:t>
                                      </w:r>
                                    </w:p>
                                  </w:txbxContent>
                                </v:textbox>
                              </v:rect>
                            </v:group>
                            <v:group id="Group 131" o:spid="_x0000_s1146" style="position:absolute;left:69810;top:30542;width:16857;height:7430" coordorigin="69876,30332" coordsize="17176,8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132" o:spid="_x0000_s1147" style="position:absolute;left:69876;top:32137;width:17177;height:6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Pt1sEA&#10;AADcAAAADwAAAGRycy9kb3ducmV2LnhtbERPzYrCMBC+L/gOYQRva6oFcatRZEHxoAfbfYAxGdti&#10;M6lNVuvbm4UFb/Px/c5y3dtG3KnztWMFk3ECglg7U3Op4KfYfs5B+IBssHFMCp7kYb0afCwxM+7B&#10;J7rnoRQxhH2GCqoQ2kxKryuy6MeuJY7cxXUWQ4RdKU2HjxhuGzlNkpm0WHNsqLCl74r0Nf+1Cuxl&#10;d8q3RXHQu/SGbaqP7rz/Umo07DcLEIH68Bb/u/cmzk+n8PdMv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j7dbBAAAA3AAAAA8AAAAAAAAAAAAAAAAAmAIAAGRycy9kb3du&#10;cmV2LnhtbFBLBQYAAAAABAAEAPUAAACGAwAAAAA=&#10;" fillcolor="white [3201]" strokecolor="#70ad47 [3209]" strokeweight="1pt">
                                <v:textbox>
                                  <w:txbxContent>
                                    <w:p w:rsidR="00522090" w:rsidRPr="004932D0" w:rsidRDefault="00522090" w:rsidP="004932D0">
                                      <w:pPr>
                                        <w:pStyle w:val="NormalWeb"/>
                                        <w:spacing w:before="0" w:beforeAutospacing="0" w:after="0" w:afterAutospacing="0"/>
                                        <w:jc w:val="center"/>
                                        <w:rPr>
                                          <w:sz w:val="13"/>
                                          <w:szCs w:val="10"/>
                                        </w:rPr>
                                      </w:pPr>
                                      <w:r w:rsidRPr="004932D0">
                                        <w:rPr>
                                          <w:rFonts w:asciiTheme="minorHAnsi" w:eastAsiaTheme="minorEastAsia" w:hAnsi="Calibri" w:cstheme="minorBidi"/>
                                          <w:color w:val="000000"/>
                                          <w:kern w:val="24"/>
                                          <w:sz w:val="13"/>
                                          <w:szCs w:val="10"/>
                                        </w:rPr>
                                        <w:t>Order Process</w:t>
                                      </w:r>
                                      <w:r w:rsidR="008B170C" w:rsidRPr="004932D0">
                                        <w:rPr>
                                          <w:rFonts w:hint="eastAsia"/>
                                          <w:sz w:val="13"/>
                                          <w:szCs w:val="10"/>
                                        </w:rPr>
                                        <w:t xml:space="preserve"> </w:t>
                                      </w:r>
                                      <w:r w:rsidRPr="004932D0">
                                        <w:rPr>
                                          <w:rFonts w:asciiTheme="minorHAnsi" w:eastAsiaTheme="minorEastAsia" w:hAnsi="Calibri" w:cstheme="minorBidi"/>
                                          <w:color w:val="000000"/>
                                          <w:kern w:val="24"/>
                                          <w:sz w:val="13"/>
                                          <w:szCs w:val="10"/>
                                        </w:rPr>
                                        <w:t>Service</w:t>
                                      </w:r>
                                    </w:p>
                                  </w:txbxContent>
                                </v:textbox>
                              </v:rect>
                              <v:rect id="Rectangle 133" o:spid="_x0000_s1148" style="position:absolute;left:69999;top:30332;width:5248;height:1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dEsEA&#10;AADcAAAADwAAAGRycy9kb3ducmV2LnhtbERPS4vCMBC+C/6HMMLeNNWCaDWKD1z3qN1Vr0Mz25Zt&#10;JqWJWv+9WRC8zcf3nPmyNZW4UeNKywqGgwgEcWZ1ybmCn+9dfwLCeWSNlWVS8CAHy0W3M8dE2zsf&#10;6Zb6XIQQdgkqKLyvEyldVpBBN7A1ceB+bWPQB9jkUjd4D+GmkqMoGkuDJYeGAmvaFJT9pVej4Jp9&#10;ri95vTpsdz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nRLBAAAA3AAAAA8AAAAAAAAAAAAAAAAAmAIAAGRycy9kb3du&#10;cmV2LnhtbFBLBQYAAAAABAAEAPUAAACGAwAAAAA=&#10;" fillcolor="white [3201]" strokecolor="#70ad47 [3209]" strokeweight="1pt"/>
                            </v:group>
                          </v:group>
                          <v:rect id="Rectangle 135" o:spid="_x0000_s1149" style="position:absolute;left:68999;top:15569;width:16861;height:4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5vsQA&#10;AADcAAAADwAAAGRycy9kb3ducmV2LnhtbERPTWvCQBC9C/6HZYTe6kajVaKriFRa8CCmLXgcsmMS&#10;zc7G7FbTf+8KBW/zeJ8zX7amEldqXGlZwaAfgSDOrC45V/D9tXmdgnAeWWNlmRT8kYPlotuZY6Lt&#10;jfd0TX0uQgi7BBUU3teJlC4ryKDr25o4cEfbGPQBNrnUDd5CuKnkMIrepMGSQ0OBNa0Lys7pr1Gw&#10;PenLKD+87+Jysp78XEYf6eYYK/XSa1czEJ5a/xT/uz91mB+P4fFMuE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Ob7EAAAA3AAAAA8AAAAAAAAAAAAAAAAAmAIAAGRycy9k&#10;b3ducmV2LnhtbFBLBQYAAAAABAAEAPUAAACJAwAAAAA=&#10;" fillcolor="white [3201]" stroked="f" strokeweight="1pt">
                            <v:textbox>
                              <w:txbxContent>
                                <w:p w:rsidR="00522090" w:rsidRPr="004932D0" w:rsidRDefault="00522090" w:rsidP="00522090">
                                  <w:pPr>
                                    <w:pStyle w:val="NormalWeb"/>
                                    <w:spacing w:before="0" w:beforeAutospacing="0" w:after="0" w:afterAutospacing="0"/>
                                    <w:jc w:val="center"/>
                                    <w:rPr>
                                      <w:sz w:val="11"/>
                                      <w:szCs w:val="16"/>
                                    </w:rPr>
                                  </w:pPr>
                                  <w:r w:rsidRPr="004932D0">
                                    <w:rPr>
                                      <w:rFonts w:asciiTheme="minorHAnsi" w:eastAsiaTheme="minorEastAsia" w:hAnsi="Calibri" w:cstheme="minorBidi"/>
                                      <w:color w:val="000000" w:themeColor="dark1"/>
                                      <w:kern w:val="24"/>
                                      <w:sz w:val="11"/>
                                      <w:szCs w:val="16"/>
                                    </w:rPr>
                                    <w:t>WS Client Package</w:t>
                                  </w:r>
                                </w:p>
                              </w:txbxContent>
                            </v:textbox>
                          </v:rect>
                        </v:group>
                        <v:group id="Group 136" o:spid="_x0000_s1150" style="position:absolute;left:68586;top:39034;width:19875;height:7659" coordorigin="67689,38764" coordsize="14787,8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angle 137" o:spid="_x0000_s1151" style="position:absolute;left:67702;top:40662;width:14775;height: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bEcEA&#10;AADcAAAADwAAAGRycy9kb3ducmV2LnhtbERPS4vCMBC+C/sfwix401QFXbtG8YGPo1t19zo0s22x&#10;mZQmav33RhC8zcf3nMmsMaW4Uu0Kywp63QgEcWp1wZmC42Hd+QLhPLLG0jIpuJOD2fSjNcFY2xv/&#10;0DXxmQgh7GJUkHtfxVK6NCeDrmsr4sD929qgD7DOpK7xFsJNKftRNJQGCw4NOVa0zCk9Jxej4JJu&#10;Fn9ZNd+v1gPeStsbm9OvVqr92cy/QXhq/Fv8cu90mD8Y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mxHBAAAA3AAAAA8AAAAAAAAAAAAAAAAAmAIAAGRycy9kb3du&#10;cmV2LnhtbFBLBQYAAAAABAAEAPUAAACGAwAAAAA=&#10;" fillcolor="white [3201]" strokecolor="#70ad47 [3209]" strokeweight="1pt">
                            <v:textbox>
                              <w:txbxContent>
                                <w:p w:rsidR="00522090" w:rsidRPr="00F6666E" w:rsidRDefault="00522090" w:rsidP="004932D0">
                                  <w:pPr>
                                    <w:pStyle w:val="NormalWeb"/>
                                    <w:spacing w:before="0" w:beforeAutospacing="0" w:after="0" w:afterAutospacing="0"/>
                                    <w:jc w:val="center"/>
                                    <w:rPr>
                                      <w:sz w:val="21"/>
                                    </w:rPr>
                                  </w:pPr>
                                  <w:r w:rsidRPr="00F6666E">
                                    <w:rPr>
                                      <w:rFonts w:asciiTheme="minorHAnsi" w:eastAsiaTheme="minorEastAsia" w:hAnsi="Calibri" w:cstheme="minorBidi"/>
                                      <w:color w:val="000000"/>
                                      <w:kern w:val="24"/>
                                      <w:sz w:val="16"/>
                                      <w:szCs w:val="20"/>
                                    </w:rPr>
                                    <w:t>Hibernate.dao</w:t>
                                  </w:r>
                                </w:p>
                              </w:txbxContent>
                            </v:textbox>
                          </v:rect>
                          <v:rect id="Rectangle 138" o:spid="_x0000_s1152" style="position:absolute;left:67689;top:38764;width:5248;height:1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PY8MA&#10;AADcAAAADwAAAGRycy9kb3ducmV2LnhtbESPzW7CQAyE75V4h5WReisbQEIlsCCgouVY/q9W1iQR&#10;WW+UXSC8PT5U6s3WjGc+T+etq9SdmlB6NtDvJaCIM29Lzg0c9uuPT1AhIlusPJOBJwWYzzpvU0yt&#10;f/CW7ruYKwnhkKKBIsY61TpkBTkMPV8Ti3bxjcMoa5Nr2+BDwl2lB0ky0g5LloYCa1oVlF13N2fg&#10;ln0vz3m9+P1aD/lH+/7YHU/WmPduu5iAitTGf/Pf9cYK/lBo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PY8MAAADcAAAADwAAAAAAAAAAAAAAAACYAgAAZHJzL2Rv&#10;d25yZXYueG1sUEsFBgAAAAAEAAQA9QAAAIgDAAAAAA==&#10;" fillcolor="white [3201]" strokecolor="#70ad47 [3209]" strokeweight="1pt"/>
                        </v:group>
                        <v:group id="Group 144" o:spid="_x0000_s1153" style="position:absolute;left:69550;top:51178;width:19512;height:8037" coordorigin="69621,49025" coordsize="19882,10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6" o:spid="_x0000_s1154" style="position:absolute;left:69621;top:49025;width:7295;height:2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N98EA&#10;AADcAAAADwAAAGRycy9kb3ducmV2LnhtbERPS2vCQBC+F/wPywjemo2tiMaskrbE9ujb65Adk9Ds&#10;bMiuGv99t1DobT6+56Sr3jTiRp2rLSsYRzEI4sLqmksFh33+PAPhPLLGxjIpeJCD1XLwlGKi7Z23&#10;dNv5UoQQdgkqqLxvEyldUZFBF9mWOHAX2xn0AXal1B3eQ7hp5EscT6XBmkNDhS29V1R8765GwbVY&#10;v53LNtt85K/8Ke14bo4nrdRo2GcLEJ56/y/+c3/pMH8yh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TffBAAAA3AAAAA8AAAAAAAAAAAAAAAAAmAIAAGRycy9kb3du&#10;cmV2LnhtbFBLBQYAAAAABAAEAPUAAACGAwAAAAA=&#10;" fillcolor="white [3201]" strokecolor="#70ad47 [3209]" strokeweight="1pt"/>
                          <v:rect id="Rectangle 145" o:spid="_x0000_s1155" style="position:absolute;left:69621;top:51428;width:19883;height:7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G38MA&#10;AADcAAAADwAAAGRycy9kb3ducmV2LnhtbERPzWrCQBC+F3yHZYTe6sZqi0Y3IgXFQ3sw6QOMu2MS&#10;zM7G7DbGt+8WCt7m4/ud9Wawjeip87VjBdNJAoJYO1NzqeC72L0sQPiAbLBxTAru5GGTjZ7WmBp3&#10;4yP1eShFDGGfooIqhDaV0uuKLPqJa4kjd3adxRBhV0rT4S2G20a+Jsm7tFhzbKiwpY+K9CX/sQrs&#10;eX/Md0XxqfezK7Yz/eVOh6VSz+NhuwIRaAgP8b/7YOL8+Rv8PRMv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wG38MAAADcAAAADwAAAAAAAAAAAAAAAACYAgAAZHJzL2Rv&#10;d25yZXYueG1sUEsFBgAAAAAEAAQA9QAAAIgDAAAAAA==&#10;" fillcolor="white [3201]" strokecolor="#70ad47 [3209]" strokeweight="1pt">
                            <v:textbox>
                              <w:txbxContent>
                                <w:p w:rsidR="00522090" w:rsidRPr="00F6666E" w:rsidRDefault="000A0DE4" w:rsidP="00522090">
                                  <w:pPr>
                                    <w:pStyle w:val="NormalWeb"/>
                                    <w:spacing w:before="0" w:beforeAutospacing="0" w:after="0" w:afterAutospacing="0"/>
                                    <w:rPr>
                                      <w:sz w:val="22"/>
                                    </w:rPr>
                                  </w:pPr>
                                  <w:r w:rsidRPr="00F6666E">
                                    <w:rPr>
                                      <w:rFonts w:asciiTheme="minorHAnsi" w:eastAsiaTheme="minorEastAsia" w:hAnsi="Calibri" w:cstheme="minorBidi"/>
                                      <w:color w:val="000000"/>
                                      <w:kern w:val="24"/>
                                      <w:sz w:val="18"/>
                                      <w:szCs w:val="20"/>
                                    </w:rPr>
                                    <w:t>Session. Bean</w:t>
                                  </w:r>
                                </w:p>
                              </w:txbxContent>
                            </v:textbox>
                          </v:rect>
                        </v:group>
                      </v:group>
                      <v:group id="Group 147" o:spid="_x0000_s1156" style="position:absolute;left:70014;top:61420;width:17803;height:9027" coordorigin="70097,58468" coordsize="18141,15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148" o:spid="_x0000_s1157" style="position:absolute;left:70097;top:61675;width:18141;height:1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pQcUA&#10;AADcAAAADwAAAGRycy9kb3ducmV2LnhtbESPQW/CMAyF70j7D5EncYOUMU3QEdA0CcRhHGj5AV5i&#10;2orG6ZoA3b+fD0i72XrP731ebQbfqhv1sQlsYDbNQBHb4BquDJzK7WQBKiZkh21gMvBLETbrp9EK&#10;cxfufKRbkSolIRxzNFCn1OVaR1uTxzgNHbFo59B7TLL2lXY93iXct/oly960x4alocaOPmuyl+Lq&#10;Dfjz7lhsy/LL7uY/2M3tIXzvl8aMn4ePd1CJhvRvflzvneC/Cq0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alBxQAAANwAAAAPAAAAAAAAAAAAAAAAAJgCAABkcnMv&#10;ZG93bnJldi54bWxQSwUGAAAAAAQABAD1AAAAigMAAAAA&#10;" fillcolor="white [3201]" strokecolor="#70ad47 [3209]" strokeweight="1pt">
                          <v:textbox>
                            <w:txbxContent>
                              <w:p w:rsidR="00522090" w:rsidRPr="00F6666E" w:rsidRDefault="00522090" w:rsidP="00F6666E">
                                <w:pPr>
                                  <w:pStyle w:val="NormalWeb"/>
                                  <w:spacing w:before="0" w:beforeAutospacing="0" w:after="0" w:afterAutospacing="0"/>
                                  <w:jc w:val="center"/>
                                  <w:rPr>
                                    <w:sz w:val="22"/>
                                  </w:rPr>
                                </w:pPr>
                                <w:r w:rsidRPr="00F6666E">
                                  <w:rPr>
                                    <w:rFonts w:asciiTheme="minorHAnsi" w:eastAsiaTheme="minorEastAsia" w:hAnsi="Calibri" w:cstheme="minorBidi"/>
                                    <w:color w:val="000000"/>
                                    <w:kern w:val="24"/>
                                    <w:sz w:val="18"/>
                                    <w:szCs w:val="20"/>
                                  </w:rPr>
                                  <w:t>Util</w:t>
                                </w:r>
                              </w:p>
                            </w:txbxContent>
                          </v:textbox>
                        </v:rect>
                        <v:rect id="Rectangle 149" o:spid="_x0000_s1158" style="position:absolute;left:70289;top:58468;width:6902;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group>
                    </v:group>
                  </v:group>
                </v:group>
                <v:group id="Group 151" o:spid="_x0000_s1159" style="position:absolute;top:27873;width:12283;height:29447" coordorigin=",27873" coordsize="12283,29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oundrect id="Rounded Rectangle 152" o:spid="_x0000_s1160" style="position:absolute;top:27873;width:12283;height:294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9F1MUA&#10;AADcAAAADwAAAGRycy9kb3ducmV2LnhtbERPS2vCQBC+F/wPywi91U2llRBdpbSURsWDj4O9Ddkx&#10;Cc3Oht3VJP++KxR6m4/vOYtVbxpxI+drywqeJwkI4sLqmksFp+PnUwrCB2SNjWVSMJCH1XL0sMBM&#10;2473dDuEUsQQ9hkqqEJoMyl9UZFBP7EtceQu1hkMEbpSaoddDDeNnCbJTBqsOTZU2NJ7RcXP4WoU&#10;pOVueOny9TX/csN5+9G1l833WqnHcf82BxGoD//iP3eu4/zXKdyfiR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0XUxQAAANwAAAAPAAAAAAAAAAAAAAAAAJgCAABkcnMv&#10;ZG93bnJldi54bWxQSwUGAAAAAAQABAD1AAAAigMAAAAA&#10;" filled="f" strokecolor="#1f4d78 [1604]" strokeweight="1pt">
                    <v:stroke joinstyle="miter"/>
                  </v:roundrect>
                  <v:rect id="Rectangle 153" o:spid="_x0000_s1161" style="position:absolute;left:865;top:30622;width:9868;height:5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h8cQA&#10;AADcAAAADwAAAGRycy9kb3ducmV2LnhtbERPTWvCQBC9C/6HZYTe6kajVaKriFRa8CCmLXgcsmMS&#10;zc7G7FbTf+8KBW/zeJ8zX7amEldqXGlZwaAfgSDOrC45V/D9tXmdgnAeWWNlmRT8kYPlotuZY6Lt&#10;jfd0TX0uQgi7BBUU3teJlC4ryKDr25o4cEfbGPQBNrnUDd5CuKnkMIrepMGSQ0OBNa0Lys7pr1Gw&#10;PenLKD+87+Jysp78XEYf6eYYK/XSa1czEJ5a/xT/uz91mD+O4fFMuE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z4fHEAAAA3AAAAA8AAAAAAAAAAAAAAAAAmAIAAGRycy9k&#10;b3ducmV2LnhtbFBLBQYAAAAABAAEAPUAAACJAwAAAAA=&#10;" fillcolor="white [3201]" stroked="f" strokeweight="1pt">
                    <v:textbox>
                      <w:txbxContent>
                        <w:p w:rsidR="00522090" w:rsidRDefault="00522090" w:rsidP="00522090">
                          <w:pPr>
                            <w:pStyle w:val="NormalWeb"/>
                            <w:spacing w:before="0" w:beforeAutospacing="0" w:after="0" w:afterAutospacing="0"/>
                            <w:jc w:val="center"/>
                          </w:pPr>
                          <w:r w:rsidRPr="004932D0">
                            <w:rPr>
                              <w:rFonts w:asciiTheme="minorHAnsi" w:eastAsiaTheme="minorEastAsia" w:hAnsi="Calibri" w:cstheme="minorBidi"/>
                              <w:color w:val="000000" w:themeColor="dark1"/>
                              <w:kern w:val="24"/>
                              <w:sz w:val="16"/>
                              <w:szCs w:val="16"/>
                            </w:rPr>
                            <w:t>Client</w:t>
                          </w:r>
                          <w:r w:rsidRPr="00522090">
                            <w:rPr>
                              <w:rFonts w:asciiTheme="minorHAnsi" w:eastAsiaTheme="minorEastAsia" w:hAnsi="Calibri" w:cstheme="minorBidi"/>
                              <w:color w:val="000000" w:themeColor="dark1"/>
                              <w:kern w:val="24"/>
                              <w:sz w:val="16"/>
                              <w:szCs w:val="16"/>
                            </w:rPr>
                            <w:t xml:space="preserve"> Tie</w:t>
                          </w:r>
                          <w:r>
                            <w:rPr>
                              <w:rFonts w:asciiTheme="minorHAnsi" w:eastAsiaTheme="minorEastAsia" w:hAnsi="Calibri" w:cstheme="minorBidi"/>
                              <w:color w:val="000000" w:themeColor="dark1"/>
                              <w:kern w:val="24"/>
                              <w:sz w:val="36"/>
                              <w:szCs w:val="36"/>
                            </w:rPr>
                            <w:t>r</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 o:spid="_x0000_s1162" type="#_x0000_t75" style="position:absolute;left:114;top:41433;width:11193;height:11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g2PrFAAAA3AAAAA8AAABkcnMvZG93bnJldi54bWxET0trwkAQvhf8D8sIvRTd1KrY1FU0UJF6&#10;8XXxNmTHbGh2NmS3JvbXdwuF3ubje8582dlK3KjxpWMFz8MEBHHudMmFgvPpfTAD4QOyxsoxKbiT&#10;h+Wi9zDHVLuWD3Q7hkLEEPYpKjAh1KmUPjdk0Q9dTRy5q2sshgibQuoG2xhuKzlKkqm0WHJsMFhT&#10;Zij/PH5ZBS9dxubyvV9fd1m7fjq8jncfm61Sj/1u9QYiUBf+xX/urY7zJ2P4fSZeIB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INj6xQAAANwAAAAPAAAAAAAAAAAAAAAA&#10;AJ8CAABkcnMvZG93bnJldi54bWxQSwUGAAAAAAQABAD3AAAAkQMAAAAA&#10;">
                    <v:imagedata r:id="rId12" o:title=""/>
                    <v:path arrowok="t"/>
                  </v:shape>
                </v:group>
                <v:group id="Group 155" o:spid="_x0000_s1163" style="position:absolute;left:109063;top:50706;width:18930;height:26705" coordorigin="109890,50604" coordsize="21204,25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oundrect id="Rounded Rectangle 156" o:spid="_x0000_s1164" style="position:absolute;left:109890;top:50604;width:21204;height:25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RXPMEA&#10;AADcAAAADwAAAGRycy9kb3ducmV2LnhtbERPyWrDMBC9F/oPYgq91XJbGoxjJTilgdBb1vPEmtii&#10;1sixVMf5+yhQ6G0eb51iPtpWDNR741jBa5KCIK6cNlwr2G2XLxkIH5A1to5JwZU8zGePDwXm2l14&#10;TcMm1CKGsM9RQRNCl0vpq4Ys+sR1xJE7ud5iiLCvpe7xEsNtK9/SdCItGo4NDXb02VD1s/m1Cs7h&#10;ul6+my+d+u/FvjyuDjYzVqnnp7Gcggg0hn/xn3ul4/yPCdyfiRfI2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VzzBAAAA3AAAAA8AAAAAAAAAAAAAAAAAmAIAAGRycy9kb3du&#10;cmV2LnhtbFBLBQYAAAAABAAEAPUAAACGAwAAAAA=&#10;" fillcolor="white [3212]" strokecolor="#1f4d78 [1604]" strokeweight="1pt">
                    <v:stroke joinstyle="miter"/>
                  </v:roundrect>
                  <v:rect id="Rectangle 157" o:spid="_x0000_s1165" style="position:absolute;left:110174;top:51052;width:18809;height:11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8sUA&#10;AADcAAAADwAAAGRycy9kb3ducmV2LnhtbERPTWvCQBC9F/wPywi96cZqG4nZSJFKBQ+laQseh+yY&#10;RLOzMbvV+O/dgtDbPN7npMveNOJMnastK5iMIxDEhdU1lwq+v9ajOQjnkTU2lknBlRwss8FDiom2&#10;F/6kc+5LEULYJaig8r5NpHRFRQbd2LbEgdvbzqAPsCul7vASwk0jn6LoRRqsOTRU2NKqouKY/xoF&#10;24M+zcrd28e0jlfxz2n2nq/3U6Ueh/3rAoSn3v+L7+6NDvOfY/h7Jl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COfyxQAAANwAAAAPAAAAAAAAAAAAAAAAAJgCAABkcnMv&#10;ZG93bnJldi54bWxQSwUGAAAAAAQABAD1AAAAigMAAAAA&#10;" fillcolor="white [3201]" stroked="f" strokeweight="1pt">
                    <v:textbox>
                      <w:txbxContent>
                        <w:p w:rsidR="00522090" w:rsidRPr="005B04D9" w:rsidRDefault="00522090" w:rsidP="00522090">
                          <w:pPr>
                            <w:pStyle w:val="NormalWeb"/>
                            <w:spacing w:before="0" w:beforeAutospacing="0" w:after="0" w:afterAutospacing="0"/>
                            <w:jc w:val="center"/>
                            <w:rPr>
                              <w:rFonts w:asciiTheme="minorHAnsi" w:eastAsiaTheme="minorEastAsia" w:hAnsi="Calibri" w:cstheme="minorBidi"/>
                              <w:color w:val="000000" w:themeColor="dark1"/>
                              <w:kern w:val="24"/>
                              <w:sz w:val="18"/>
                              <w:szCs w:val="16"/>
                            </w:rPr>
                          </w:pPr>
                          <w:r w:rsidRPr="005B04D9">
                            <w:rPr>
                              <w:rFonts w:asciiTheme="minorHAnsi" w:eastAsiaTheme="minorEastAsia" w:hAnsi="Calibri" w:cstheme="minorBidi"/>
                              <w:color w:val="000000" w:themeColor="dark1"/>
                              <w:kern w:val="24"/>
                              <w:sz w:val="18"/>
                              <w:szCs w:val="16"/>
                            </w:rPr>
                            <w:t>Enterprise Info DB Tier</w:t>
                          </w:r>
                        </w:p>
                      </w:txbxContent>
                    </v:textbox>
                  </v:rect>
                  <v:shape id="Picture 158" o:spid="_x0000_s1166" type="#_x0000_t75" style="position:absolute;left:113555;top:60927;width:14104;height:139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5IpjEAAAA3AAAAA8AAABkcnMvZG93bnJldi54bWxEj0FrAjEQhe8F/0MYwVvNWqnI1igiFLy0&#10;oBbpcdhMk8XNZNmka/rvO4dCbzO8N+99s9mV0KmRhtRGNrCYV6CIm2hbdgY+Lq+Pa1ApI1vsIpOB&#10;H0qw204eNljbeOcTjefslIRwqtGAz7mvtU6Np4BpHnti0b7iEDDLOjhtB7xLeOj0U1WtdMCWpcFj&#10;TwdPze38HQzcPt1bW/njdfG+vLjVuD5dqRRjZtOyfwGVqeR/89/10Qr+s9DKMzKB3v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Q5IpjEAAAA3AAAAA8AAAAAAAAAAAAAAAAA&#10;nwIAAGRycy9kb3ducmV2LnhtbFBLBQYAAAAABAAEAPcAAACQAwAAAAA=&#10;">
                    <v:imagedata r:id="rId13" o:title="" croptop="3962f" cropbottom="2620f" cropleft="5207f" cropright="3675f"/>
                    <v:path arrowok="t"/>
                  </v:shape>
                </v:group>
                <w10:anchorlock/>
              </v:group>
            </w:pict>
          </mc:Fallback>
        </mc:AlternateContent>
      </w:r>
    </w:p>
    <w:p w:rsidR="004932D0" w:rsidRDefault="00C12D1C" w:rsidP="004932D0">
      <w:pPr>
        <w:pStyle w:val="Caption"/>
        <w:jc w:val="center"/>
      </w:pPr>
      <w:r>
        <w:t xml:space="preserve">Figure </w:t>
      </w:r>
      <w:fldSimple w:instr=" SEQ Figure \* ARABIC ">
        <w:r w:rsidR="004932D0">
          <w:rPr>
            <w:noProof/>
          </w:rPr>
          <w:t>5</w:t>
        </w:r>
      </w:fldSimple>
      <w:r>
        <w:t xml:space="preserve">: High level </w:t>
      </w:r>
      <w:r w:rsidR="004932D0">
        <w:t>of packages diagram</w:t>
      </w:r>
    </w:p>
    <w:p w:rsidR="00177B88" w:rsidRDefault="00E857B4" w:rsidP="004932D0">
      <w:pPr>
        <w:pStyle w:val="Heading2"/>
        <w:spacing w:before="0" w:after="0" w:line="415" w:lineRule="auto"/>
      </w:pPr>
      <w:r>
        <w:rPr>
          <w:rFonts w:hint="eastAsia"/>
        </w:rPr>
        <w:t>4.2</w:t>
      </w:r>
      <w:r>
        <w:t xml:space="preserve"> </w:t>
      </w:r>
      <w:r w:rsidRPr="00E857B4">
        <w:t xml:space="preserve">Database </w:t>
      </w:r>
      <w:r w:rsidR="00143195">
        <w:t xml:space="preserve">Design and </w:t>
      </w:r>
      <w:bookmarkStart w:id="26" w:name="OLE_LINK48"/>
      <w:bookmarkStart w:id="27" w:name="OLE_LINK49"/>
      <w:r w:rsidRPr="00E857B4">
        <w:t>Schema</w:t>
      </w:r>
    </w:p>
    <w:p w:rsidR="004932D0" w:rsidRPr="004932D0" w:rsidRDefault="004932D0" w:rsidP="004932D0"/>
    <w:bookmarkEnd w:id="26"/>
    <w:bookmarkEnd w:id="27"/>
    <w:p w:rsidR="004932D0" w:rsidRDefault="00CB0FCF" w:rsidP="004932D0">
      <w:pPr>
        <w:keepNext/>
      </w:pPr>
      <w:r>
        <w:rPr>
          <w:noProof/>
        </w:rPr>
        <w:lastRenderedPageBreak/>
        <w:drawing>
          <wp:inline distT="0" distB="0" distL="0" distR="0" wp14:anchorId="453E065E" wp14:editId="778719F0">
            <wp:extent cx="5568469" cy="385635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942" cy="3861530"/>
                    </a:xfrm>
                    <a:prstGeom prst="rect">
                      <a:avLst/>
                    </a:prstGeom>
                  </pic:spPr>
                </pic:pic>
              </a:graphicData>
            </a:graphic>
          </wp:inline>
        </w:drawing>
      </w:r>
    </w:p>
    <w:p w:rsidR="00CB0FCF" w:rsidRPr="004932D0" w:rsidRDefault="004932D0" w:rsidP="004932D0">
      <w:pPr>
        <w:pStyle w:val="Caption"/>
        <w:jc w:val="center"/>
      </w:pPr>
      <w:r>
        <w:t xml:space="preserve">Figure </w:t>
      </w:r>
      <w:fldSimple w:instr=" SEQ Figure \* ARABIC ">
        <w:r>
          <w:t>6</w:t>
        </w:r>
      </w:fldSimple>
      <w:r>
        <w:rPr>
          <w:rFonts w:hint="eastAsia"/>
        </w:rPr>
        <w:t>：</w:t>
      </w:r>
      <w:r>
        <w:t xml:space="preserve">Database </w:t>
      </w:r>
      <w:r w:rsidRPr="00E857B4">
        <w:t>Schema</w:t>
      </w:r>
    </w:p>
    <w:p w:rsidR="00177B88" w:rsidRDefault="00515CD1" w:rsidP="008655B3">
      <w:pPr>
        <w:pStyle w:val="Heading2"/>
        <w:spacing w:after="120" w:line="360" w:lineRule="auto"/>
      </w:pPr>
      <w:r>
        <w:rPr>
          <w:rFonts w:hint="eastAsia"/>
        </w:rPr>
        <w:t>5</w:t>
      </w:r>
      <w:r w:rsidR="00177B88" w:rsidRPr="00177B88">
        <w:t xml:space="preserve"> Interaction Diagrams</w:t>
      </w:r>
    </w:p>
    <w:p w:rsidR="00143195" w:rsidRPr="00143195" w:rsidRDefault="00143195" w:rsidP="00143195">
      <w:pPr>
        <w:pStyle w:val="Heading2"/>
      </w:pPr>
      <w:r w:rsidRPr="00143195">
        <w:t>5.1 ProductCatalogWS</w:t>
      </w:r>
      <w:r>
        <w:t xml:space="preserve"> </w:t>
      </w:r>
      <w:r w:rsidRPr="006F1C18">
        <w:t>Interaction diagram</w:t>
      </w:r>
      <w:r w:rsidRPr="00143195">
        <w:t xml:space="preserve"> </w:t>
      </w:r>
    </w:p>
    <w:p w:rsidR="00E857B4" w:rsidRPr="00E857B4" w:rsidRDefault="00143195" w:rsidP="00143195">
      <w:pPr>
        <w:pStyle w:val="Heading2"/>
      </w:pPr>
      <w:r w:rsidRPr="00143195">
        <w:t>5.2 OrderProcessingWS</w:t>
      </w:r>
      <w:r>
        <w:rPr>
          <w:rFonts w:hint="eastAsia"/>
        </w:rPr>
        <w:t xml:space="preserve"> </w:t>
      </w:r>
      <w:r w:rsidRPr="006F1C18">
        <w:t>Interaction diagram</w:t>
      </w:r>
    </w:p>
    <w:p w:rsidR="00E857B4" w:rsidRDefault="005B0A5C" w:rsidP="008655B3">
      <w:pPr>
        <w:pStyle w:val="Heading2"/>
        <w:spacing w:after="120" w:line="360" w:lineRule="auto"/>
      </w:pPr>
      <w:r>
        <w:rPr>
          <w:rFonts w:hint="eastAsia"/>
        </w:rPr>
        <w:t>6</w:t>
      </w:r>
      <w:r w:rsidR="00E857B4">
        <w:rPr>
          <w:rFonts w:hint="eastAsia"/>
        </w:rPr>
        <w:t xml:space="preserve"> </w:t>
      </w:r>
      <w:bookmarkStart w:id="28" w:name="_Toc307262190"/>
      <w:r w:rsidR="00E857B4" w:rsidRPr="00E857B4">
        <w:t>Screenshots</w:t>
      </w:r>
      <w:bookmarkEnd w:id="28"/>
    </w:p>
    <w:p w:rsidR="008655B3" w:rsidRPr="008655B3" w:rsidRDefault="008655B3" w:rsidP="008655B3"/>
    <w:p w:rsidR="003413F7" w:rsidRDefault="005B0A5C" w:rsidP="008655B3">
      <w:pPr>
        <w:pStyle w:val="Heading2"/>
        <w:spacing w:after="120" w:line="360" w:lineRule="auto"/>
      </w:pPr>
      <w:r>
        <w:rPr>
          <w:rFonts w:hint="eastAsia"/>
        </w:rPr>
        <w:t>7</w:t>
      </w:r>
      <w:r w:rsidR="003413F7">
        <w:t xml:space="preserve"> Individual Contribution</w:t>
      </w:r>
      <w:r w:rsidR="008655B3" w:rsidRPr="008655B3">
        <w:t xml:space="preserve"> </w:t>
      </w:r>
      <w:r w:rsidR="008655B3">
        <w:t>towards the project</w:t>
      </w:r>
    </w:p>
    <w:p w:rsidR="008655B3" w:rsidRDefault="008655B3" w:rsidP="008655B3"/>
    <w:p w:rsidR="008655B3" w:rsidRDefault="008655B3" w:rsidP="008655B3"/>
    <w:p w:rsidR="008655B3" w:rsidRDefault="008655B3" w:rsidP="008655B3"/>
    <w:p w:rsidR="008655B3" w:rsidRPr="008655B3" w:rsidRDefault="008655B3" w:rsidP="008655B3"/>
    <w:p w:rsidR="003413F7" w:rsidRDefault="003413F7" w:rsidP="003413F7"/>
    <w:p w:rsidR="001C0E52" w:rsidRPr="004D7950" w:rsidRDefault="001C0E52" w:rsidP="003413F7"/>
    <w:tbl>
      <w:tblPr>
        <w:tblStyle w:val="TableGrid"/>
        <w:tblW w:w="5000" w:type="pct"/>
        <w:jc w:val="center"/>
        <w:shd w:val="clear" w:color="auto" w:fill="DEEAF6" w:themeFill="accent1" w:themeFillTint="33"/>
        <w:tblLook w:val="04A0" w:firstRow="1" w:lastRow="0" w:firstColumn="1" w:lastColumn="0" w:noHBand="0" w:noVBand="1"/>
      </w:tblPr>
      <w:tblGrid>
        <w:gridCol w:w="2431"/>
        <w:gridCol w:w="5865"/>
      </w:tblGrid>
      <w:tr w:rsidR="003413F7" w:rsidTr="00C70A26">
        <w:trPr>
          <w:trHeight w:val="670"/>
          <w:jc w:val="center"/>
        </w:trPr>
        <w:tc>
          <w:tcPr>
            <w:tcW w:w="1465" w:type="pct"/>
            <w:shd w:val="clear" w:color="auto" w:fill="DEEAF6" w:themeFill="accent1" w:themeFillTint="33"/>
            <w:hideMark/>
          </w:tcPr>
          <w:p w:rsidR="003413F7" w:rsidRPr="00206B8D" w:rsidRDefault="003413F7" w:rsidP="00C70A26">
            <w:pPr>
              <w:jc w:val="center"/>
              <w:rPr>
                <w:b/>
                <w:sz w:val="24"/>
              </w:rPr>
            </w:pPr>
            <w:r w:rsidRPr="00206B8D">
              <w:rPr>
                <w:b/>
                <w:sz w:val="24"/>
              </w:rPr>
              <w:lastRenderedPageBreak/>
              <w:t>Team Member</w:t>
            </w:r>
          </w:p>
        </w:tc>
        <w:tc>
          <w:tcPr>
            <w:tcW w:w="3535" w:type="pct"/>
            <w:shd w:val="clear" w:color="auto" w:fill="DEEAF6" w:themeFill="accent1" w:themeFillTint="33"/>
            <w:hideMark/>
          </w:tcPr>
          <w:p w:rsidR="003413F7" w:rsidRPr="00206B8D" w:rsidRDefault="003413F7" w:rsidP="00C70A26">
            <w:pPr>
              <w:jc w:val="center"/>
              <w:rPr>
                <w:b/>
                <w:sz w:val="24"/>
              </w:rPr>
            </w:pPr>
            <w:r w:rsidRPr="00206B8D">
              <w:rPr>
                <w:b/>
                <w:sz w:val="24"/>
              </w:rPr>
              <w:t>Member's contribution</w:t>
            </w:r>
          </w:p>
        </w:tc>
      </w:tr>
      <w:tr w:rsidR="003413F7" w:rsidTr="00C70A26">
        <w:trPr>
          <w:trHeight w:val="1149"/>
          <w:jc w:val="center"/>
        </w:trPr>
        <w:tc>
          <w:tcPr>
            <w:tcW w:w="1465" w:type="pct"/>
            <w:shd w:val="clear" w:color="auto" w:fill="BDD6EE" w:themeFill="accent1" w:themeFillTint="66"/>
            <w:hideMark/>
          </w:tcPr>
          <w:p w:rsidR="003413F7" w:rsidRDefault="00B11E30" w:rsidP="00C70A26">
            <w:pPr>
              <w:jc w:val="center"/>
            </w:pPr>
            <w:r>
              <w:t>Michele Belanger-Petrucci</w:t>
            </w:r>
          </w:p>
        </w:tc>
        <w:tc>
          <w:tcPr>
            <w:tcW w:w="3535" w:type="pct"/>
            <w:shd w:val="clear" w:color="auto" w:fill="BDD6EE" w:themeFill="accent1" w:themeFillTint="66"/>
            <w:hideMark/>
          </w:tcPr>
          <w:p w:rsidR="003413F7" w:rsidRPr="00C36B05" w:rsidRDefault="003413F7" w:rsidP="003413F7">
            <w:pPr>
              <w:pStyle w:val="ListParagraph"/>
              <w:spacing w:after="0" w:line="240" w:lineRule="auto"/>
            </w:pPr>
          </w:p>
        </w:tc>
      </w:tr>
      <w:tr w:rsidR="003413F7" w:rsidTr="00C70A26">
        <w:trPr>
          <w:trHeight w:val="1149"/>
          <w:jc w:val="center"/>
        </w:trPr>
        <w:tc>
          <w:tcPr>
            <w:tcW w:w="1465" w:type="pct"/>
            <w:shd w:val="clear" w:color="auto" w:fill="BDD6EE" w:themeFill="accent1" w:themeFillTint="66"/>
          </w:tcPr>
          <w:p w:rsidR="003413F7" w:rsidRDefault="00B11E30" w:rsidP="00C70A26">
            <w:pPr>
              <w:jc w:val="center"/>
            </w:pPr>
            <w:r>
              <w:t>Kaifan Zhu</w:t>
            </w:r>
          </w:p>
        </w:tc>
        <w:tc>
          <w:tcPr>
            <w:tcW w:w="3535" w:type="pct"/>
            <w:shd w:val="clear" w:color="auto" w:fill="BDD6EE" w:themeFill="accent1" w:themeFillTint="66"/>
          </w:tcPr>
          <w:p w:rsidR="003413F7" w:rsidRPr="00C36B05" w:rsidRDefault="003413F7" w:rsidP="003413F7">
            <w:pPr>
              <w:pStyle w:val="ListParagraph"/>
              <w:spacing w:after="0" w:line="240" w:lineRule="auto"/>
            </w:pPr>
          </w:p>
        </w:tc>
      </w:tr>
      <w:tr w:rsidR="003413F7" w:rsidTr="00C70A26">
        <w:trPr>
          <w:trHeight w:val="1149"/>
          <w:jc w:val="center"/>
        </w:trPr>
        <w:tc>
          <w:tcPr>
            <w:tcW w:w="1465" w:type="pct"/>
            <w:shd w:val="clear" w:color="auto" w:fill="BDD6EE" w:themeFill="accent1" w:themeFillTint="66"/>
          </w:tcPr>
          <w:p w:rsidR="003413F7" w:rsidRDefault="00B11E30" w:rsidP="00C70A26">
            <w:pPr>
              <w:jc w:val="center"/>
            </w:pPr>
            <w:r>
              <w:t>Yuan Liu</w:t>
            </w:r>
          </w:p>
        </w:tc>
        <w:tc>
          <w:tcPr>
            <w:tcW w:w="3535" w:type="pct"/>
            <w:shd w:val="clear" w:color="auto" w:fill="BDD6EE" w:themeFill="accent1" w:themeFillTint="66"/>
          </w:tcPr>
          <w:p w:rsidR="003413F7" w:rsidRPr="00C36B05" w:rsidRDefault="003413F7" w:rsidP="003413F7">
            <w:pPr>
              <w:pStyle w:val="ListParagraph"/>
              <w:spacing w:after="0" w:line="240" w:lineRule="auto"/>
            </w:pPr>
          </w:p>
        </w:tc>
      </w:tr>
      <w:tr w:rsidR="003413F7" w:rsidTr="00C70A26">
        <w:trPr>
          <w:trHeight w:val="1149"/>
          <w:jc w:val="center"/>
        </w:trPr>
        <w:tc>
          <w:tcPr>
            <w:tcW w:w="1465" w:type="pct"/>
            <w:shd w:val="clear" w:color="auto" w:fill="BDD6EE" w:themeFill="accent1" w:themeFillTint="66"/>
          </w:tcPr>
          <w:p w:rsidR="003413F7" w:rsidRDefault="00B11E30" w:rsidP="00C70A26">
            <w:pPr>
              <w:jc w:val="center"/>
            </w:pPr>
            <w:r>
              <w:t>Jiaren Suo</w:t>
            </w:r>
          </w:p>
        </w:tc>
        <w:tc>
          <w:tcPr>
            <w:tcW w:w="3535" w:type="pct"/>
            <w:shd w:val="clear" w:color="auto" w:fill="BDD6EE" w:themeFill="accent1" w:themeFillTint="66"/>
          </w:tcPr>
          <w:p w:rsidR="003413F7" w:rsidRPr="00C36B05" w:rsidRDefault="003413F7" w:rsidP="003413F7">
            <w:pPr>
              <w:pStyle w:val="ListParagraph"/>
              <w:spacing w:after="0" w:line="240" w:lineRule="auto"/>
            </w:pPr>
          </w:p>
        </w:tc>
      </w:tr>
      <w:tr w:rsidR="003413F7" w:rsidTr="00C70A26">
        <w:trPr>
          <w:trHeight w:val="1149"/>
          <w:jc w:val="center"/>
        </w:trPr>
        <w:tc>
          <w:tcPr>
            <w:tcW w:w="1465" w:type="pct"/>
            <w:shd w:val="clear" w:color="auto" w:fill="BDD6EE" w:themeFill="accent1" w:themeFillTint="66"/>
          </w:tcPr>
          <w:p w:rsidR="003413F7" w:rsidRDefault="00B11E30" w:rsidP="00C70A26">
            <w:pPr>
              <w:jc w:val="center"/>
            </w:pPr>
            <w:r>
              <w:t>Cynthia Torkuma Ikongo</w:t>
            </w:r>
          </w:p>
        </w:tc>
        <w:tc>
          <w:tcPr>
            <w:tcW w:w="3535" w:type="pct"/>
            <w:shd w:val="clear" w:color="auto" w:fill="BDD6EE" w:themeFill="accent1" w:themeFillTint="66"/>
          </w:tcPr>
          <w:p w:rsidR="003413F7" w:rsidRPr="00C36B05" w:rsidRDefault="003413F7" w:rsidP="003413F7">
            <w:pPr>
              <w:pStyle w:val="ListParagraph"/>
              <w:spacing w:after="0" w:line="240" w:lineRule="auto"/>
            </w:pPr>
          </w:p>
        </w:tc>
      </w:tr>
    </w:tbl>
    <w:p w:rsidR="001B0E75" w:rsidRPr="003413F7" w:rsidRDefault="001B0E75" w:rsidP="00143195">
      <w:pPr>
        <w:pStyle w:val="Heading1"/>
        <w:rPr>
          <w:rFonts w:hint="eastAsia"/>
        </w:rPr>
      </w:pPr>
      <w:bookmarkStart w:id="29" w:name="_GoBack"/>
      <w:bookmarkEnd w:id="29"/>
    </w:p>
    <w:sectPr w:rsidR="001B0E75" w:rsidRPr="00341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2" w15:restartNumberingAfterBreak="0">
    <w:nsid w:val="00000008"/>
    <w:multiLevelType w:val="multilevel"/>
    <w:tmpl w:val="3790DDFC"/>
    <w:name w:val="WW8Num8"/>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4" w15:restartNumberingAfterBreak="0">
    <w:nsid w:val="00A31F1F"/>
    <w:multiLevelType w:val="hybridMultilevel"/>
    <w:tmpl w:val="3198F972"/>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265C0D"/>
    <w:multiLevelType w:val="hybridMultilevel"/>
    <w:tmpl w:val="BF8E623E"/>
    <w:lvl w:ilvl="0" w:tplc="A328B6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55419C5"/>
    <w:multiLevelType w:val="hybridMultilevel"/>
    <w:tmpl w:val="33964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6B7A68"/>
    <w:multiLevelType w:val="hybridMultilevel"/>
    <w:tmpl w:val="5AEC811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873286"/>
    <w:multiLevelType w:val="hybridMultilevel"/>
    <w:tmpl w:val="0F76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D019A0"/>
    <w:multiLevelType w:val="hybridMultilevel"/>
    <w:tmpl w:val="FB5E0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EFC0E79"/>
    <w:multiLevelType w:val="hybridMultilevel"/>
    <w:tmpl w:val="E6DC2848"/>
    <w:lvl w:ilvl="0" w:tplc="A328B664">
      <w:start w:val="1"/>
      <w:numFmt w:val="lowerLetter"/>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2021865"/>
    <w:multiLevelType w:val="hybridMultilevel"/>
    <w:tmpl w:val="5964DF86"/>
    <w:lvl w:ilvl="0" w:tplc="A328B6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7CC17D8"/>
    <w:multiLevelType w:val="hybridMultilevel"/>
    <w:tmpl w:val="EBA49B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9742393"/>
    <w:multiLevelType w:val="hybridMultilevel"/>
    <w:tmpl w:val="F79246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445BFA"/>
    <w:multiLevelType w:val="hybridMultilevel"/>
    <w:tmpl w:val="F4E47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E66687A"/>
    <w:multiLevelType w:val="hybridMultilevel"/>
    <w:tmpl w:val="C21A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7107AF"/>
    <w:multiLevelType w:val="hybridMultilevel"/>
    <w:tmpl w:val="F4703862"/>
    <w:lvl w:ilvl="0" w:tplc="A328B664">
      <w:start w:val="1"/>
      <w:numFmt w:val="lowerLetter"/>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3B108AE"/>
    <w:multiLevelType w:val="hybridMultilevel"/>
    <w:tmpl w:val="74CACD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A2D3A0B"/>
    <w:multiLevelType w:val="hybridMultilevel"/>
    <w:tmpl w:val="0A84C9E6"/>
    <w:lvl w:ilvl="0" w:tplc="A328B664">
      <w:start w:val="1"/>
      <w:numFmt w:val="lowerLetter"/>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2A6420C"/>
    <w:multiLevelType w:val="hybridMultilevel"/>
    <w:tmpl w:val="3E62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016E5"/>
    <w:multiLevelType w:val="hybridMultilevel"/>
    <w:tmpl w:val="A24E1F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F5B3DDE"/>
    <w:multiLevelType w:val="hybridMultilevel"/>
    <w:tmpl w:val="B530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C72358"/>
    <w:multiLevelType w:val="hybridMultilevel"/>
    <w:tmpl w:val="046054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605034"/>
    <w:multiLevelType w:val="hybridMultilevel"/>
    <w:tmpl w:val="5AF007D0"/>
    <w:lvl w:ilvl="0" w:tplc="A4F01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997211"/>
    <w:multiLevelType w:val="hybridMultilevel"/>
    <w:tmpl w:val="7AFC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D237E7"/>
    <w:multiLevelType w:val="hybridMultilevel"/>
    <w:tmpl w:val="4182839A"/>
    <w:lvl w:ilvl="0" w:tplc="04090001">
      <w:start w:val="1"/>
      <w:numFmt w:val="bullet"/>
      <w:lvlText w:val=""/>
      <w:lvlJc w:val="left"/>
      <w:pPr>
        <w:ind w:left="524" w:hanging="420"/>
      </w:pPr>
      <w:rPr>
        <w:rFonts w:ascii="Wingdings" w:hAnsi="Wingdings" w:hint="default"/>
      </w:rPr>
    </w:lvl>
    <w:lvl w:ilvl="1" w:tplc="04090003" w:tentative="1">
      <w:start w:val="1"/>
      <w:numFmt w:val="bullet"/>
      <w:lvlText w:val=""/>
      <w:lvlJc w:val="left"/>
      <w:pPr>
        <w:ind w:left="944" w:hanging="420"/>
      </w:pPr>
      <w:rPr>
        <w:rFonts w:ascii="Wingdings" w:hAnsi="Wingdings" w:hint="default"/>
      </w:rPr>
    </w:lvl>
    <w:lvl w:ilvl="2" w:tplc="04090005" w:tentative="1">
      <w:start w:val="1"/>
      <w:numFmt w:val="bullet"/>
      <w:lvlText w:val=""/>
      <w:lvlJc w:val="left"/>
      <w:pPr>
        <w:ind w:left="1364" w:hanging="420"/>
      </w:pPr>
      <w:rPr>
        <w:rFonts w:ascii="Wingdings" w:hAnsi="Wingdings" w:hint="default"/>
      </w:rPr>
    </w:lvl>
    <w:lvl w:ilvl="3" w:tplc="04090001" w:tentative="1">
      <w:start w:val="1"/>
      <w:numFmt w:val="bullet"/>
      <w:lvlText w:val=""/>
      <w:lvlJc w:val="left"/>
      <w:pPr>
        <w:ind w:left="1784" w:hanging="420"/>
      </w:pPr>
      <w:rPr>
        <w:rFonts w:ascii="Wingdings" w:hAnsi="Wingdings" w:hint="default"/>
      </w:rPr>
    </w:lvl>
    <w:lvl w:ilvl="4" w:tplc="04090003" w:tentative="1">
      <w:start w:val="1"/>
      <w:numFmt w:val="bullet"/>
      <w:lvlText w:val=""/>
      <w:lvlJc w:val="left"/>
      <w:pPr>
        <w:ind w:left="2204" w:hanging="420"/>
      </w:pPr>
      <w:rPr>
        <w:rFonts w:ascii="Wingdings" w:hAnsi="Wingdings" w:hint="default"/>
      </w:rPr>
    </w:lvl>
    <w:lvl w:ilvl="5" w:tplc="04090005" w:tentative="1">
      <w:start w:val="1"/>
      <w:numFmt w:val="bullet"/>
      <w:lvlText w:val=""/>
      <w:lvlJc w:val="left"/>
      <w:pPr>
        <w:ind w:left="2624" w:hanging="420"/>
      </w:pPr>
      <w:rPr>
        <w:rFonts w:ascii="Wingdings" w:hAnsi="Wingdings" w:hint="default"/>
      </w:rPr>
    </w:lvl>
    <w:lvl w:ilvl="6" w:tplc="04090001" w:tentative="1">
      <w:start w:val="1"/>
      <w:numFmt w:val="bullet"/>
      <w:lvlText w:val=""/>
      <w:lvlJc w:val="left"/>
      <w:pPr>
        <w:ind w:left="3044" w:hanging="420"/>
      </w:pPr>
      <w:rPr>
        <w:rFonts w:ascii="Wingdings" w:hAnsi="Wingdings" w:hint="default"/>
      </w:rPr>
    </w:lvl>
    <w:lvl w:ilvl="7" w:tplc="04090003" w:tentative="1">
      <w:start w:val="1"/>
      <w:numFmt w:val="bullet"/>
      <w:lvlText w:val=""/>
      <w:lvlJc w:val="left"/>
      <w:pPr>
        <w:ind w:left="3464" w:hanging="420"/>
      </w:pPr>
      <w:rPr>
        <w:rFonts w:ascii="Wingdings" w:hAnsi="Wingdings" w:hint="default"/>
      </w:rPr>
    </w:lvl>
    <w:lvl w:ilvl="8" w:tplc="04090005" w:tentative="1">
      <w:start w:val="1"/>
      <w:numFmt w:val="bullet"/>
      <w:lvlText w:val=""/>
      <w:lvlJc w:val="left"/>
      <w:pPr>
        <w:ind w:left="3884" w:hanging="420"/>
      </w:pPr>
      <w:rPr>
        <w:rFonts w:ascii="Wingdings" w:hAnsi="Wingdings" w:hint="default"/>
      </w:rPr>
    </w:lvl>
  </w:abstractNum>
  <w:abstractNum w:abstractNumId="26" w15:restartNumberingAfterBreak="0">
    <w:nsid w:val="57094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85383E"/>
    <w:multiLevelType w:val="hybridMultilevel"/>
    <w:tmpl w:val="6A5C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29" w15:restartNumberingAfterBreak="0">
    <w:nsid w:val="71232741"/>
    <w:multiLevelType w:val="hybridMultilevel"/>
    <w:tmpl w:val="38462A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2F024B5"/>
    <w:multiLevelType w:val="hybridMultilevel"/>
    <w:tmpl w:val="CDC6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54EA1"/>
    <w:multiLevelType w:val="hybridMultilevel"/>
    <w:tmpl w:val="24D422AA"/>
    <w:lvl w:ilvl="0" w:tplc="940C2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30"/>
  </w:num>
  <w:num w:numId="4">
    <w:abstractNumId w:val="8"/>
  </w:num>
  <w:num w:numId="5">
    <w:abstractNumId w:val="15"/>
  </w:num>
  <w:num w:numId="6">
    <w:abstractNumId w:val="27"/>
  </w:num>
  <w:num w:numId="7">
    <w:abstractNumId w:val="24"/>
  </w:num>
  <w:num w:numId="8">
    <w:abstractNumId w:val="28"/>
  </w:num>
  <w:num w:numId="9">
    <w:abstractNumId w:val="6"/>
  </w:num>
  <w:num w:numId="10">
    <w:abstractNumId w:val="22"/>
  </w:num>
  <w:num w:numId="11">
    <w:abstractNumId w:val="12"/>
  </w:num>
  <w:num w:numId="12">
    <w:abstractNumId w:val="31"/>
  </w:num>
  <w:num w:numId="13">
    <w:abstractNumId w:val="0"/>
  </w:num>
  <w:num w:numId="14">
    <w:abstractNumId w:val="1"/>
  </w:num>
  <w:num w:numId="15">
    <w:abstractNumId w:val="2"/>
  </w:num>
  <w:num w:numId="16">
    <w:abstractNumId w:val="20"/>
  </w:num>
  <w:num w:numId="17">
    <w:abstractNumId w:val="29"/>
  </w:num>
  <w:num w:numId="18">
    <w:abstractNumId w:val="25"/>
  </w:num>
  <w:num w:numId="19">
    <w:abstractNumId w:val="9"/>
  </w:num>
  <w:num w:numId="20">
    <w:abstractNumId w:val="3"/>
  </w:num>
  <w:num w:numId="21">
    <w:abstractNumId w:val="23"/>
  </w:num>
  <w:num w:numId="22">
    <w:abstractNumId w:val="14"/>
  </w:num>
  <w:num w:numId="23">
    <w:abstractNumId w:val="13"/>
  </w:num>
  <w:num w:numId="24">
    <w:abstractNumId w:val="4"/>
  </w:num>
  <w:num w:numId="25">
    <w:abstractNumId w:val="7"/>
  </w:num>
  <w:num w:numId="26">
    <w:abstractNumId w:val="17"/>
  </w:num>
  <w:num w:numId="27">
    <w:abstractNumId w:val="5"/>
  </w:num>
  <w:num w:numId="28">
    <w:abstractNumId w:val="10"/>
  </w:num>
  <w:num w:numId="29">
    <w:abstractNumId w:val="18"/>
  </w:num>
  <w:num w:numId="30">
    <w:abstractNumId w:val="11"/>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51"/>
    <w:rsid w:val="00017B9D"/>
    <w:rsid w:val="000A0DE4"/>
    <w:rsid w:val="001424F0"/>
    <w:rsid w:val="00143195"/>
    <w:rsid w:val="00177B88"/>
    <w:rsid w:val="001B0183"/>
    <w:rsid w:val="001B0E75"/>
    <w:rsid w:val="001C0E52"/>
    <w:rsid w:val="001C34AB"/>
    <w:rsid w:val="002A2B12"/>
    <w:rsid w:val="002D2590"/>
    <w:rsid w:val="002D5451"/>
    <w:rsid w:val="003413F7"/>
    <w:rsid w:val="003732A4"/>
    <w:rsid w:val="0037500D"/>
    <w:rsid w:val="003D0B58"/>
    <w:rsid w:val="0040224D"/>
    <w:rsid w:val="004737EA"/>
    <w:rsid w:val="004932D0"/>
    <w:rsid w:val="00515CD1"/>
    <w:rsid w:val="00522090"/>
    <w:rsid w:val="005B04D9"/>
    <w:rsid w:val="005B0A5C"/>
    <w:rsid w:val="00606CFF"/>
    <w:rsid w:val="00671251"/>
    <w:rsid w:val="007101EB"/>
    <w:rsid w:val="007B63FD"/>
    <w:rsid w:val="00834379"/>
    <w:rsid w:val="008655B3"/>
    <w:rsid w:val="008B170C"/>
    <w:rsid w:val="008F1A99"/>
    <w:rsid w:val="009652EF"/>
    <w:rsid w:val="00965AB8"/>
    <w:rsid w:val="00AD1F9D"/>
    <w:rsid w:val="00B016B2"/>
    <w:rsid w:val="00B068A0"/>
    <w:rsid w:val="00B11E30"/>
    <w:rsid w:val="00B35463"/>
    <w:rsid w:val="00B560AD"/>
    <w:rsid w:val="00B573AF"/>
    <w:rsid w:val="00C1256D"/>
    <w:rsid w:val="00C12D1C"/>
    <w:rsid w:val="00C30DB6"/>
    <w:rsid w:val="00C70A26"/>
    <w:rsid w:val="00C77945"/>
    <w:rsid w:val="00CB0FCF"/>
    <w:rsid w:val="00CD6788"/>
    <w:rsid w:val="00D146B9"/>
    <w:rsid w:val="00D429AF"/>
    <w:rsid w:val="00D6034D"/>
    <w:rsid w:val="00D87BDE"/>
    <w:rsid w:val="00E047CB"/>
    <w:rsid w:val="00E857B4"/>
    <w:rsid w:val="00EB24AC"/>
    <w:rsid w:val="00F6666E"/>
    <w:rsid w:val="00F76916"/>
    <w:rsid w:val="00FD4E2A"/>
    <w:rsid w:val="00FE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16B19-1A94-4027-94C2-146D6041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B0E7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B0E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857B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E75"/>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1B0E75"/>
    <w:rPr>
      <w:b/>
      <w:bCs/>
      <w:kern w:val="44"/>
      <w:sz w:val="44"/>
      <w:szCs w:val="44"/>
    </w:rPr>
  </w:style>
  <w:style w:type="paragraph" w:styleId="Title">
    <w:name w:val="Title"/>
    <w:basedOn w:val="Normal"/>
    <w:next w:val="Normal"/>
    <w:link w:val="TitleChar"/>
    <w:uiPriority w:val="10"/>
    <w:qFormat/>
    <w:rsid w:val="001B0E75"/>
    <w:pPr>
      <w:widowControl/>
      <w:pBdr>
        <w:bottom w:val="single" w:sz="8" w:space="4" w:color="5B9BD5" w:themeColor="accent1"/>
      </w:pBdr>
      <w:spacing w:after="300"/>
      <w:contextualSpacing/>
      <w:jc w:val="left"/>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1B0E75"/>
    <w:rPr>
      <w:rFonts w:asciiTheme="majorHAnsi" w:eastAsiaTheme="majorEastAsia" w:hAnsiTheme="majorHAnsi" w:cstheme="majorBidi"/>
      <w:color w:val="323E4F" w:themeColor="text2" w:themeShade="BF"/>
      <w:spacing w:val="5"/>
      <w:kern w:val="28"/>
      <w:sz w:val="52"/>
      <w:szCs w:val="52"/>
      <w:lang w:eastAsia="en-US"/>
    </w:rPr>
  </w:style>
  <w:style w:type="paragraph" w:styleId="Subtitle">
    <w:name w:val="Subtitle"/>
    <w:basedOn w:val="Normal"/>
    <w:next w:val="Normal"/>
    <w:link w:val="SubtitleChar"/>
    <w:uiPriority w:val="11"/>
    <w:qFormat/>
    <w:rsid w:val="001B0E75"/>
    <w:pPr>
      <w:widowControl/>
      <w:numPr>
        <w:ilvl w:val="1"/>
      </w:numPr>
      <w:spacing w:after="200" w:line="276" w:lineRule="auto"/>
      <w:jc w:val="left"/>
    </w:pPr>
    <w:rPr>
      <w:rFonts w:asciiTheme="majorHAnsi" w:eastAsiaTheme="majorEastAsia" w:hAnsiTheme="majorHAnsi" w:cstheme="majorBidi"/>
      <w:i/>
      <w:iCs/>
      <w:color w:val="5B9BD5" w:themeColor="accent1"/>
      <w:spacing w:val="15"/>
      <w:kern w:val="0"/>
      <w:sz w:val="24"/>
      <w:szCs w:val="24"/>
      <w:lang w:eastAsia="en-US"/>
    </w:rPr>
  </w:style>
  <w:style w:type="character" w:customStyle="1" w:styleId="SubtitleChar">
    <w:name w:val="Subtitle Char"/>
    <w:basedOn w:val="DefaultParagraphFont"/>
    <w:link w:val="Subtitle"/>
    <w:uiPriority w:val="11"/>
    <w:rsid w:val="001B0E75"/>
    <w:rPr>
      <w:rFonts w:asciiTheme="majorHAnsi" w:eastAsiaTheme="majorEastAsia" w:hAnsiTheme="majorHAnsi" w:cstheme="majorBidi"/>
      <w:i/>
      <w:iCs/>
      <w:color w:val="5B9BD5" w:themeColor="accent1"/>
      <w:spacing w:val="15"/>
      <w:kern w:val="0"/>
      <w:sz w:val="24"/>
      <w:szCs w:val="24"/>
      <w:lang w:eastAsia="en-US"/>
    </w:rPr>
  </w:style>
  <w:style w:type="table" w:styleId="TableGrid">
    <w:name w:val="Table Grid"/>
    <w:basedOn w:val="TableNormal"/>
    <w:uiPriority w:val="59"/>
    <w:rsid w:val="001B0E75"/>
    <w:rPr>
      <w:kern w:val="0"/>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1B0E7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en-US"/>
    </w:rPr>
  </w:style>
  <w:style w:type="table" w:styleId="TableGridLight">
    <w:name w:val="Grid Table Light"/>
    <w:basedOn w:val="TableNormal"/>
    <w:uiPriority w:val="40"/>
    <w:rsid w:val="00515C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15C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857B4"/>
    <w:pPr>
      <w:widowControl/>
      <w:spacing w:after="200"/>
      <w:jc w:val="left"/>
    </w:pPr>
    <w:rPr>
      <w:b/>
      <w:bCs/>
      <w:color w:val="5B9BD5" w:themeColor="accent1"/>
      <w:kern w:val="0"/>
      <w:sz w:val="18"/>
      <w:szCs w:val="18"/>
      <w:lang w:eastAsia="en-US"/>
    </w:rPr>
  </w:style>
  <w:style w:type="character" w:customStyle="1" w:styleId="Heading3Char">
    <w:name w:val="Heading 3 Char"/>
    <w:basedOn w:val="DefaultParagraphFont"/>
    <w:link w:val="Heading3"/>
    <w:uiPriority w:val="9"/>
    <w:rsid w:val="00E857B4"/>
    <w:rPr>
      <w:b/>
      <w:bCs/>
      <w:sz w:val="32"/>
      <w:szCs w:val="32"/>
    </w:rPr>
  </w:style>
  <w:style w:type="paragraph" w:styleId="ListParagraph">
    <w:name w:val="List Paragraph"/>
    <w:basedOn w:val="Normal"/>
    <w:uiPriority w:val="34"/>
    <w:qFormat/>
    <w:rsid w:val="003413F7"/>
    <w:pPr>
      <w:widowControl/>
      <w:spacing w:after="200" w:line="276" w:lineRule="auto"/>
      <w:ind w:left="720"/>
      <w:contextualSpacing/>
      <w:jc w:val="left"/>
    </w:pPr>
    <w:rPr>
      <w:kern w:val="0"/>
      <w:sz w:val="22"/>
      <w:lang w:eastAsia="en-US"/>
    </w:rPr>
  </w:style>
  <w:style w:type="character" w:customStyle="1" w:styleId="st">
    <w:name w:val="st"/>
    <w:basedOn w:val="DefaultParagraphFont"/>
    <w:rsid w:val="001C34AB"/>
  </w:style>
  <w:style w:type="paragraph" w:styleId="NormalWeb">
    <w:name w:val="Normal (Web)"/>
    <w:basedOn w:val="Normal"/>
    <w:uiPriority w:val="99"/>
    <w:unhideWhenUsed/>
    <w:rsid w:val="009652EF"/>
    <w:pPr>
      <w:widowControl/>
      <w:spacing w:before="100" w:beforeAutospacing="1" w:after="100" w:afterAutospacing="1"/>
      <w:jc w:val="left"/>
    </w:pPr>
    <w:rPr>
      <w:rFonts w:ascii="宋体" w:eastAsia="宋体" w:hAnsi="宋体" w:cs="宋体"/>
      <w:kern w:val="0"/>
      <w:sz w:val="24"/>
      <w:szCs w:val="24"/>
    </w:rPr>
  </w:style>
  <w:style w:type="paragraph" w:customStyle="1" w:styleId="Preface5">
    <w:name w:val="Preface 5"/>
    <w:rsid w:val="00671251"/>
    <w:pPr>
      <w:numPr>
        <w:numId w:val="8"/>
      </w:numPr>
      <w:spacing w:before="160"/>
    </w:pPr>
    <w:rPr>
      <w:rFonts w:ascii="Times New Roman" w:hAnsi="Times New Roman" w:cs="Times New Roman"/>
      <w:i/>
      <w:kern w:val="0"/>
      <w:sz w:val="24"/>
      <w:szCs w:val="20"/>
      <w:lang w:val="en-GB"/>
    </w:rPr>
  </w:style>
  <w:style w:type="character" w:styleId="Hyperlink">
    <w:name w:val="Hyperlink"/>
    <w:basedOn w:val="DefaultParagraphFont"/>
    <w:uiPriority w:val="99"/>
    <w:semiHidden/>
    <w:unhideWhenUsed/>
    <w:rsid w:val="00B068A0"/>
    <w:rPr>
      <w:color w:val="0000FF"/>
      <w:u w:val="single"/>
    </w:rPr>
  </w:style>
  <w:style w:type="character" w:customStyle="1" w:styleId="apple-converted-space">
    <w:name w:val="apple-converted-space"/>
    <w:basedOn w:val="DefaultParagraphFont"/>
    <w:rsid w:val="00B06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2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7A7C9-B532-4D10-85B6-47297844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13</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jsuo</dc:creator>
  <cp:keywords/>
  <dc:description/>
  <cp:lastModifiedBy>jsuo</cp:lastModifiedBy>
  <cp:revision>22</cp:revision>
  <dcterms:created xsi:type="dcterms:W3CDTF">2015-10-31T18:40:00Z</dcterms:created>
  <dcterms:modified xsi:type="dcterms:W3CDTF">2015-11-01T23:36:00Z</dcterms:modified>
</cp:coreProperties>
</file>